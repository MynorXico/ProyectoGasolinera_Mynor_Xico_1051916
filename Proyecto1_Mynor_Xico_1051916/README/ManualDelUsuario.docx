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529AB" w:rsidRDefault="008B162C" w:rsidP="008B162C">
      <w:pPr>
        <w:pStyle w:val="Ttulo1"/>
        <w:rPr>
          <w:noProof/>
          <w:lang w:val="es-ES"/>
        </w:rPr>
      </w:pPr>
      <w:r>
        <w:rPr>
          <w:noProof/>
          <w:lang w:val="es-ES"/>
        </w:rPr>
        <w:t>Universidad rafael landívar</w:t>
      </w:r>
    </w:p>
    <w:p w:rsidR="008B162C" w:rsidRDefault="008B162C" w:rsidP="008B162C">
      <w:pPr>
        <w:pStyle w:val="Ttulo2"/>
        <w:rPr>
          <w:lang w:val="es-ES"/>
        </w:rPr>
      </w:pPr>
      <w:r>
        <w:rPr>
          <w:lang w:val="es-ES"/>
        </w:rPr>
        <w:t>Facultad de ingeniería</w:t>
      </w:r>
    </w:p>
    <w:p w:rsidR="008B162C" w:rsidRDefault="008B162C" w:rsidP="008B162C">
      <w:pPr>
        <w:pStyle w:val="Ttulo2"/>
        <w:rPr>
          <w:lang w:val="es-ES"/>
        </w:rPr>
      </w:pPr>
      <w:r>
        <w:rPr>
          <w:lang w:val="es-ES"/>
        </w:rPr>
        <w:t>licenciatura en ingeniería en informática y sistemas</w:t>
      </w:r>
    </w:p>
    <w:p w:rsidR="008B162C" w:rsidRDefault="008B162C" w:rsidP="008B162C">
      <w:pPr>
        <w:pStyle w:val="Ttulo2"/>
        <w:rPr>
          <w:lang w:val="es-ES"/>
        </w:rPr>
      </w:pPr>
      <w:r>
        <w:rPr>
          <w:lang w:val="es-ES"/>
        </w:rPr>
        <w:t>Introducción a la programación I, sección 4</w:t>
      </w:r>
    </w:p>
    <w:p w:rsidR="008B162C" w:rsidRDefault="00F57811" w:rsidP="008B162C">
      <w:pPr>
        <w:pStyle w:val="Ttulo2"/>
        <w:rPr>
          <w:lang w:val="es-ES"/>
        </w:rPr>
      </w:pPr>
      <w:r>
        <w:rPr>
          <w:lang w:val="es-ES"/>
        </w:rPr>
        <w:t>Catedrátic</w:t>
      </w:r>
      <w:r w:rsidR="000D33AD">
        <w:rPr>
          <w:lang w:val="es-ES"/>
        </w:rPr>
        <w:t>o: ingeniero</w:t>
      </w:r>
      <w:r w:rsidR="008B162C">
        <w:rPr>
          <w:lang w:val="es-ES"/>
        </w:rPr>
        <w:t xml:space="preserve"> dany</w:t>
      </w:r>
      <w:r w:rsidR="000D33AD">
        <w:rPr>
          <w:lang w:val="es-ES"/>
        </w:rPr>
        <w:t xml:space="preserve"> rafael</w:t>
      </w:r>
      <w:r w:rsidR="008B162C">
        <w:rPr>
          <w:lang w:val="es-ES"/>
        </w:rPr>
        <w:t xml:space="preserve"> díaz</w:t>
      </w:r>
      <w:r w:rsidR="000D33AD">
        <w:rPr>
          <w:lang w:val="es-ES"/>
        </w:rPr>
        <w:t xml:space="preserve"> lux</w:t>
      </w:r>
    </w:p>
    <w:p w:rsidR="008B162C" w:rsidRDefault="008B162C" w:rsidP="008B162C">
      <w:pPr>
        <w:rPr>
          <w:lang w:val="es-ES"/>
        </w:rPr>
      </w:pPr>
    </w:p>
    <w:p w:rsidR="008B162C" w:rsidRDefault="008B162C" w:rsidP="008B162C">
      <w:pPr>
        <w:rPr>
          <w:lang w:val="es-ES"/>
        </w:rPr>
      </w:pPr>
    </w:p>
    <w:p w:rsidR="008B162C" w:rsidRPr="00F57811"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pStyle w:val="Puesto"/>
        <w:jc w:val="center"/>
        <w:rPr>
          <w:lang w:val="es-ES"/>
        </w:rPr>
      </w:pPr>
      <w:r>
        <w:rPr>
          <w:lang w:val="es-ES"/>
        </w:rPr>
        <w:t>proyecto #1 Simulador de gasolinera</w:t>
      </w: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rPr>
          <w:lang w:val="es-ES"/>
        </w:rPr>
      </w:pPr>
    </w:p>
    <w:p w:rsidR="008B162C" w:rsidRDefault="008B162C" w:rsidP="008B162C">
      <w:pPr>
        <w:pStyle w:val="Ttulo2"/>
        <w:jc w:val="right"/>
        <w:rPr>
          <w:lang w:val="es-ES"/>
        </w:rPr>
      </w:pPr>
      <w:r>
        <w:rPr>
          <w:b/>
          <w:lang w:val="es-ES"/>
        </w:rPr>
        <w:t xml:space="preserve">nombre: </w:t>
      </w:r>
      <w:r>
        <w:rPr>
          <w:lang w:val="es-ES"/>
        </w:rPr>
        <w:t>mynor ottoniel xico tzian</w:t>
      </w:r>
    </w:p>
    <w:p w:rsidR="008B162C" w:rsidRDefault="008B162C" w:rsidP="008B162C">
      <w:pPr>
        <w:pStyle w:val="Ttulo2"/>
        <w:jc w:val="right"/>
        <w:rPr>
          <w:lang w:val="es-ES"/>
        </w:rPr>
      </w:pPr>
      <w:r>
        <w:rPr>
          <w:b/>
          <w:lang w:val="es-ES"/>
        </w:rPr>
        <w:t xml:space="preserve">carné: </w:t>
      </w:r>
      <w:r>
        <w:rPr>
          <w:lang w:val="es-ES"/>
        </w:rPr>
        <w:t>1051916</w:t>
      </w:r>
    </w:p>
    <w:p w:rsidR="008B162C" w:rsidRDefault="008B162C" w:rsidP="008B162C">
      <w:pPr>
        <w:pStyle w:val="Ttulo3"/>
        <w:jc w:val="center"/>
        <w:rPr>
          <w:lang w:val="es-ES"/>
        </w:rPr>
      </w:pPr>
      <w:r>
        <w:rPr>
          <w:lang w:val="es-ES"/>
        </w:rPr>
        <w:t>04 de marzo de 2016</w:t>
      </w:r>
    </w:p>
    <w:p w:rsidR="008B162C" w:rsidRDefault="008B162C" w:rsidP="008B162C">
      <w:pPr>
        <w:pStyle w:val="Ttulo1"/>
        <w:jc w:val="center"/>
        <w:rPr>
          <w:lang w:val="es-ES"/>
        </w:rPr>
      </w:pPr>
      <w:r>
        <w:rPr>
          <w:lang w:val="es-ES"/>
        </w:rPr>
        <w:lastRenderedPageBreak/>
        <w:t>introducción</w:t>
      </w:r>
    </w:p>
    <w:p w:rsidR="0066099B" w:rsidRPr="00DE23EC" w:rsidRDefault="008B162C" w:rsidP="00DE23EC">
      <w:pPr>
        <w:jc w:val="both"/>
        <w:rPr>
          <w:sz w:val="24"/>
          <w:szCs w:val="24"/>
          <w:lang w:val="es-ES"/>
        </w:rPr>
      </w:pPr>
      <w:r w:rsidRPr="00DE23EC">
        <w:rPr>
          <w:sz w:val="24"/>
          <w:szCs w:val="24"/>
          <w:lang w:val="es-ES"/>
        </w:rPr>
        <w:t xml:space="preserve">En el </w:t>
      </w:r>
      <w:r w:rsidR="00BC69BE" w:rsidRPr="00DE23EC">
        <w:rPr>
          <w:sz w:val="24"/>
          <w:szCs w:val="24"/>
          <w:lang w:val="es-ES"/>
        </w:rPr>
        <w:t>presente documento</w:t>
      </w:r>
      <w:r w:rsidRPr="00DE23EC">
        <w:rPr>
          <w:sz w:val="24"/>
          <w:szCs w:val="24"/>
          <w:lang w:val="es-ES"/>
        </w:rPr>
        <w:t xml:space="preserve">, se presenta el Análisis y Diseño del programa correspondiente al proyecto número uno del curso de </w:t>
      </w:r>
      <w:r w:rsidR="00BC69BE" w:rsidRPr="00DE23EC">
        <w:rPr>
          <w:sz w:val="24"/>
          <w:szCs w:val="24"/>
          <w:lang w:val="es-ES"/>
        </w:rPr>
        <w:t>Introducción a la Programación que fue desarrollado en un período aproximado de un mes y el</w:t>
      </w:r>
      <w:r w:rsidRPr="00DE23EC">
        <w:rPr>
          <w:sz w:val="24"/>
          <w:szCs w:val="24"/>
          <w:lang w:val="es-ES"/>
        </w:rPr>
        <w:t xml:space="preserve"> cual consiste en desarrollar un programa que si</w:t>
      </w:r>
      <w:r w:rsidR="00FE7A1E" w:rsidRPr="00DE23EC">
        <w:rPr>
          <w:sz w:val="24"/>
          <w:szCs w:val="24"/>
          <w:lang w:val="es-ES"/>
        </w:rPr>
        <w:t xml:space="preserve">mule una Gasolinera y todos las operaciones </w:t>
      </w:r>
      <w:r w:rsidRPr="00DE23EC">
        <w:rPr>
          <w:sz w:val="24"/>
          <w:szCs w:val="24"/>
          <w:lang w:val="es-ES"/>
        </w:rPr>
        <w:t>correspondien</w:t>
      </w:r>
      <w:r w:rsidR="00FE7A1E" w:rsidRPr="00DE23EC">
        <w:rPr>
          <w:sz w:val="24"/>
          <w:szCs w:val="24"/>
          <w:lang w:val="es-ES"/>
        </w:rPr>
        <w:t>tes al control de su inventario y las ganancias de la misma.</w:t>
      </w:r>
    </w:p>
    <w:p w:rsidR="00DE23EC" w:rsidRPr="00DE23EC" w:rsidRDefault="00DE23EC" w:rsidP="00DE23EC">
      <w:pPr>
        <w:jc w:val="both"/>
        <w:rPr>
          <w:sz w:val="24"/>
          <w:szCs w:val="24"/>
          <w:lang w:val="es-ES"/>
        </w:rPr>
      </w:pPr>
      <w:r w:rsidRPr="00DE23EC">
        <w:rPr>
          <w:sz w:val="24"/>
          <w:szCs w:val="24"/>
          <w:lang w:val="es-ES"/>
        </w:rPr>
        <w:t xml:space="preserve">El programa permite ejemplificar el uso que puede dárseles a estructuras de selección como sentencias </w:t>
      </w:r>
      <w:r w:rsidRPr="00DE23EC">
        <w:rPr>
          <w:i/>
          <w:sz w:val="24"/>
          <w:szCs w:val="24"/>
          <w:lang w:val="es-ES"/>
        </w:rPr>
        <w:t>if</w:t>
      </w:r>
      <w:r w:rsidRPr="00DE23EC">
        <w:rPr>
          <w:sz w:val="24"/>
          <w:szCs w:val="24"/>
          <w:lang w:val="es-ES"/>
        </w:rPr>
        <w:t xml:space="preserve">, ciclos </w:t>
      </w:r>
      <w:r w:rsidRPr="00DE23EC">
        <w:rPr>
          <w:i/>
          <w:sz w:val="24"/>
          <w:szCs w:val="24"/>
          <w:lang w:val="es-ES"/>
        </w:rPr>
        <w:t>while</w:t>
      </w:r>
      <w:r w:rsidRPr="00DE23EC">
        <w:rPr>
          <w:sz w:val="24"/>
          <w:szCs w:val="24"/>
          <w:lang w:val="es-ES"/>
        </w:rPr>
        <w:t xml:space="preserve">, </w:t>
      </w:r>
      <w:r w:rsidRPr="00DE23EC">
        <w:rPr>
          <w:i/>
          <w:sz w:val="24"/>
          <w:szCs w:val="24"/>
          <w:lang w:val="es-ES"/>
        </w:rPr>
        <w:t>do</w:t>
      </w:r>
      <w:r w:rsidRPr="00DE23EC">
        <w:rPr>
          <w:sz w:val="24"/>
          <w:szCs w:val="24"/>
          <w:lang w:val="es-ES"/>
        </w:rPr>
        <w:t xml:space="preserve"> </w:t>
      </w:r>
      <w:r w:rsidRPr="00DE23EC">
        <w:rPr>
          <w:i/>
          <w:sz w:val="24"/>
          <w:szCs w:val="24"/>
          <w:lang w:val="es-ES"/>
        </w:rPr>
        <w:t>while</w:t>
      </w:r>
      <w:r w:rsidRPr="00DE23EC">
        <w:rPr>
          <w:sz w:val="24"/>
          <w:szCs w:val="24"/>
          <w:lang w:val="es-ES"/>
        </w:rPr>
        <w:t xml:space="preserve"> y </w:t>
      </w:r>
      <w:r w:rsidRPr="00DE23EC">
        <w:rPr>
          <w:i/>
          <w:sz w:val="24"/>
          <w:szCs w:val="24"/>
          <w:lang w:val="es-ES"/>
        </w:rPr>
        <w:t xml:space="preserve"> for </w:t>
      </w:r>
      <w:r w:rsidRPr="00DE23EC">
        <w:rPr>
          <w:sz w:val="24"/>
          <w:szCs w:val="24"/>
          <w:lang w:val="es-ES"/>
        </w:rPr>
        <w:t>en la creación de menús, solicitud y validación de datos ingresados por el usuario.</w:t>
      </w:r>
    </w:p>
    <w:p w:rsidR="00077ED5" w:rsidRPr="00DE23EC" w:rsidRDefault="0066099B" w:rsidP="00DE23EC">
      <w:pPr>
        <w:jc w:val="both"/>
        <w:rPr>
          <w:sz w:val="24"/>
          <w:szCs w:val="24"/>
          <w:lang w:val="es-ES"/>
        </w:rPr>
      </w:pPr>
      <w:r w:rsidRPr="00DE23EC">
        <w:rPr>
          <w:sz w:val="24"/>
          <w:szCs w:val="24"/>
          <w:lang w:val="es-ES"/>
        </w:rPr>
        <w:t>El principal objetivo del programa, es facilitar</w:t>
      </w:r>
      <w:r w:rsidR="00580061" w:rsidRPr="00DE23EC">
        <w:rPr>
          <w:sz w:val="24"/>
          <w:szCs w:val="24"/>
          <w:lang w:val="es-ES"/>
        </w:rPr>
        <w:t xml:space="preserve"> el proceso de compras y ventas ofreciendo al cliente una herramienta que garantice</w:t>
      </w:r>
      <w:r w:rsidR="00614FD8" w:rsidRPr="00DE23EC">
        <w:rPr>
          <w:sz w:val="24"/>
          <w:szCs w:val="24"/>
          <w:lang w:val="es-ES"/>
        </w:rPr>
        <w:t xml:space="preserve"> exactitud para realizar estas o</w:t>
      </w:r>
      <w:r w:rsidR="00077ED5" w:rsidRPr="00DE23EC">
        <w:rPr>
          <w:sz w:val="24"/>
          <w:szCs w:val="24"/>
          <w:lang w:val="es-ES"/>
        </w:rPr>
        <w:t>peraciones de una manera rápida y cómoda.</w:t>
      </w:r>
    </w:p>
    <w:p w:rsidR="00077ED5" w:rsidRPr="00DE23EC" w:rsidRDefault="00077ED5" w:rsidP="00DE23EC">
      <w:pPr>
        <w:jc w:val="both"/>
        <w:rPr>
          <w:sz w:val="24"/>
          <w:szCs w:val="24"/>
          <w:lang w:val="es-ES"/>
        </w:rPr>
      </w:pPr>
      <w:r w:rsidRPr="00DE23EC">
        <w:rPr>
          <w:sz w:val="24"/>
          <w:szCs w:val="24"/>
          <w:lang w:val="es-ES"/>
        </w:rPr>
        <w:t xml:space="preserve">El programa se divide en dos partes, la parte </w:t>
      </w:r>
      <w:r w:rsidR="00BC69BE" w:rsidRPr="00DE23EC">
        <w:rPr>
          <w:sz w:val="24"/>
          <w:szCs w:val="24"/>
          <w:lang w:val="es-ES"/>
        </w:rPr>
        <w:t>de compras y la parte de ventas; cada una de estas con varias funciones que permiten llevar un control adecuado y los movimientos de la estación de servicio.</w:t>
      </w:r>
    </w:p>
    <w:p w:rsidR="00BC69BE" w:rsidRPr="00DE23EC" w:rsidRDefault="00BC69BE" w:rsidP="00DE23EC">
      <w:pPr>
        <w:jc w:val="both"/>
        <w:rPr>
          <w:sz w:val="24"/>
          <w:szCs w:val="24"/>
          <w:lang w:val="es-ES"/>
        </w:rPr>
      </w:pPr>
      <w:r w:rsidRPr="00DE23EC">
        <w:rPr>
          <w:sz w:val="24"/>
          <w:szCs w:val="24"/>
          <w:lang w:val="es-ES"/>
        </w:rPr>
        <w:t xml:space="preserve">La aplicación desarrollada puede ser utilizada fácilmente por cualquier operador de ventas ya que resulta </w:t>
      </w:r>
      <w:r w:rsidR="00DE23EC" w:rsidRPr="00DE23EC">
        <w:rPr>
          <w:sz w:val="24"/>
          <w:szCs w:val="24"/>
          <w:lang w:val="es-ES"/>
        </w:rPr>
        <w:t xml:space="preserve">ser realmente cómoda y amigable con el usuario </w:t>
      </w:r>
    </w:p>
    <w:p w:rsidR="008B162C" w:rsidRDefault="00FE7A1E" w:rsidP="00B17F31">
      <w:pPr>
        <w:pStyle w:val="Ttulo1"/>
        <w:jc w:val="center"/>
        <w:rPr>
          <w:lang w:val="es-ES"/>
        </w:rPr>
      </w:pPr>
      <w:r>
        <w:rPr>
          <w:lang w:val="es-ES"/>
        </w:rPr>
        <w:br w:type="page"/>
      </w:r>
      <w:r>
        <w:rPr>
          <w:lang w:val="es-ES"/>
        </w:rPr>
        <w:lastRenderedPageBreak/>
        <w:t>análisis</w:t>
      </w:r>
    </w:p>
    <w:p w:rsidR="00FE7A1E" w:rsidRDefault="00FE7A1E" w:rsidP="00B17F31">
      <w:pPr>
        <w:pStyle w:val="Ttulo2"/>
        <w:rPr>
          <w:lang w:val="es-ES"/>
        </w:rPr>
      </w:pPr>
      <w:r>
        <w:rPr>
          <w:lang w:val="es-ES"/>
        </w:rPr>
        <w:t>Nombre del programa</w:t>
      </w:r>
    </w:p>
    <w:p w:rsidR="00FE7A1E" w:rsidRDefault="00FE7A1E" w:rsidP="009E14BB">
      <w:pPr>
        <w:jc w:val="both"/>
        <w:rPr>
          <w:lang w:val="es-ES"/>
        </w:rPr>
      </w:pPr>
      <w:r>
        <w:rPr>
          <w:lang w:val="es-ES"/>
        </w:rPr>
        <w:t xml:space="preserve">El nombre que recibe el programa desarrollado, es </w:t>
      </w:r>
      <w:r w:rsidR="00B17F31">
        <w:rPr>
          <w:b/>
          <w:lang w:val="es-ES"/>
        </w:rPr>
        <w:t>GASTROL</w:t>
      </w:r>
      <w:r>
        <w:rPr>
          <w:b/>
          <w:lang w:val="es-ES"/>
        </w:rPr>
        <w:t xml:space="preserve">. </w:t>
      </w:r>
      <w:r>
        <w:rPr>
          <w:lang w:val="es-ES"/>
        </w:rPr>
        <w:t xml:space="preserve">Un acrónimo compuesto de dos palabras; </w:t>
      </w:r>
      <w:r>
        <w:rPr>
          <w:i/>
          <w:lang w:val="es-ES"/>
        </w:rPr>
        <w:t xml:space="preserve">Gasolinera </w:t>
      </w:r>
      <w:r>
        <w:rPr>
          <w:lang w:val="es-ES"/>
        </w:rPr>
        <w:t xml:space="preserve">y </w:t>
      </w:r>
      <w:r>
        <w:rPr>
          <w:i/>
          <w:lang w:val="es-ES"/>
        </w:rPr>
        <w:t>Control.</w:t>
      </w:r>
      <w:r>
        <w:rPr>
          <w:lang w:val="es-ES"/>
        </w:rPr>
        <w:t xml:space="preserve"> Haciendo referencia a la principal razón del programa, la cual es llevar</w:t>
      </w:r>
      <w:r w:rsidR="009E14BB">
        <w:rPr>
          <w:lang w:val="es-ES"/>
        </w:rPr>
        <w:t xml:space="preserve"> a cabo con rapidez y exactitud</w:t>
      </w:r>
      <w:r>
        <w:rPr>
          <w:lang w:val="es-ES"/>
        </w:rPr>
        <w:t xml:space="preserve"> un control de las compras, ventas y ganancias en una gasolinera </w:t>
      </w:r>
      <w:r w:rsidR="00B17F31">
        <w:rPr>
          <w:lang w:val="es-ES"/>
        </w:rPr>
        <w:t>determinada</w:t>
      </w:r>
      <w:r>
        <w:rPr>
          <w:lang w:val="es-ES"/>
        </w:rPr>
        <w:t>.</w:t>
      </w:r>
    </w:p>
    <w:p w:rsidR="00FE7A1E" w:rsidRDefault="00FE7A1E" w:rsidP="00B17F31">
      <w:pPr>
        <w:pStyle w:val="Ttulo2"/>
        <w:rPr>
          <w:lang w:val="es-ES"/>
        </w:rPr>
      </w:pPr>
      <w:r>
        <w:rPr>
          <w:lang w:val="es-ES"/>
        </w:rPr>
        <w:t>Objetivos del programa</w:t>
      </w:r>
    </w:p>
    <w:p w:rsidR="00FE7A1E" w:rsidRDefault="00FE7A1E" w:rsidP="00B17F31">
      <w:pPr>
        <w:pStyle w:val="Ttulo3"/>
        <w:numPr>
          <w:ilvl w:val="0"/>
          <w:numId w:val="5"/>
        </w:numPr>
        <w:rPr>
          <w:lang w:val="es-ES"/>
        </w:rPr>
      </w:pPr>
      <w:r>
        <w:rPr>
          <w:lang w:val="es-ES"/>
        </w:rPr>
        <w:t>General</w:t>
      </w:r>
    </w:p>
    <w:p w:rsidR="009E14BB" w:rsidRPr="00E44068" w:rsidRDefault="00B17F31" w:rsidP="00E44068">
      <w:pPr>
        <w:ind w:left="720"/>
        <w:jc w:val="both"/>
        <w:rPr>
          <w:lang w:val="es-ES"/>
        </w:rPr>
      </w:pPr>
      <w:r>
        <w:rPr>
          <w:lang w:val="es-ES"/>
        </w:rPr>
        <w:t>Agilizar el control de compras y</w:t>
      </w:r>
      <w:r w:rsidR="00FE7A1E">
        <w:rPr>
          <w:lang w:val="es-ES"/>
        </w:rPr>
        <w:t xml:space="preserve"> venta</w:t>
      </w:r>
      <w:r>
        <w:rPr>
          <w:lang w:val="es-ES"/>
        </w:rPr>
        <w:t xml:space="preserve">s de combustible en una estación de servicio de gas </w:t>
      </w:r>
      <w:r w:rsidR="00FE7A1E">
        <w:rPr>
          <w:lang w:val="es-ES"/>
        </w:rPr>
        <w:t xml:space="preserve">brindando al operador una manera fácil y cómoda de controlar </w:t>
      </w:r>
      <w:r>
        <w:rPr>
          <w:lang w:val="es-ES"/>
        </w:rPr>
        <w:t>las operaciones y</w:t>
      </w:r>
      <w:r w:rsidR="00FE7A1E">
        <w:rPr>
          <w:lang w:val="es-ES"/>
        </w:rPr>
        <w:t xml:space="preserve"> movimient</w:t>
      </w:r>
      <w:r>
        <w:rPr>
          <w:lang w:val="es-ES"/>
        </w:rPr>
        <w:t>os que sean requeridos en la misma.</w:t>
      </w:r>
    </w:p>
    <w:p w:rsidR="00B17F31" w:rsidRDefault="00B17F31" w:rsidP="00B17F31">
      <w:pPr>
        <w:pStyle w:val="Ttulo2"/>
        <w:rPr>
          <w:lang w:val="es-ES"/>
        </w:rPr>
      </w:pPr>
      <w:r>
        <w:rPr>
          <w:lang w:val="es-ES"/>
        </w:rPr>
        <w:t>alcance del programa</w:t>
      </w:r>
    </w:p>
    <w:p w:rsidR="00B17F31" w:rsidRPr="00DE23EC" w:rsidRDefault="00B17F31" w:rsidP="00B17F31">
      <w:pPr>
        <w:rPr>
          <w:sz w:val="24"/>
          <w:szCs w:val="24"/>
          <w:lang w:val="es-ES"/>
        </w:rPr>
      </w:pPr>
      <w:r w:rsidRPr="00DE23EC">
        <w:rPr>
          <w:sz w:val="24"/>
          <w:szCs w:val="24"/>
          <w:lang w:val="es-ES"/>
        </w:rPr>
        <w:t xml:space="preserve">El programa </w:t>
      </w:r>
      <w:r w:rsidR="009E14BB" w:rsidRPr="00DE23EC">
        <w:rPr>
          <w:sz w:val="24"/>
          <w:szCs w:val="24"/>
          <w:lang w:val="es-ES"/>
        </w:rPr>
        <w:t>fue desarrollado y</w:t>
      </w:r>
      <w:r w:rsidRPr="00DE23EC">
        <w:rPr>
          <w:sz w:val="24"/>
          <w:szCs w:val="24"/>
          <w:lang w:val="es-ES"/>
        </w:rPr>
        <w:t xml:space="preserve"> diseñado para funcionar en una gasolinera que cuenta con siete (</w:t>
      </w:r>
      <w:r w:rsidRPr="00DE23EC">
        <w:rPr>
          <w:b/>
          <w:sz w:val="24"/>
          <w:szCs w:val="24"/>
          <w:lang w:val="es-ES"/>
        </w:rPr>
        <w:t>7</w:t>
      </w:r>
      <w:r w:rsidRPr="00DE23EC">
        <w:rPr>
          <w:sz w:val="24"/>
          <w:szCs w:val="24"/>
          <w:lang w:val="es-ES"/>
        </w:rPr>
        <w:t xml:space="preserve">) bombas que se encuentran al servicio del cliente. Cada una de las bombas, </w:t>
      </w:r>
      <w:r w:rsidR="00B74151" w:rsidRPr="00DE23EC">
        <w:rPr>
          <w:sz w:val="24"/>
          <w:szCs w:val="24"/>
          <w:lang w:val="es-ES"/>
        </w:rPr>
        <w:t>puede</w:t>
      </w:r>
      <w:r w:rsidRPr="00DE23EC">
        <w:rPr>
          <w:sz w:val="24"/>
          <w:szCs w:val="24"/>
          <w:lang w:val="es-ES"/>
        </w:rPr>
        <w:t xml:space="preserve"> dispensar tres (</w:t>
      </w:r>
      <w:r w:rsidRPr="00DE23EC">
        <w:rPr>
          <w:b/>
          <w:sz w:val="24"/>
          <w:szCs w:val="24"/>
          <w:lang w:val="es-ES"/>
        </w:rPr>
        <w:t xml:space="preserve">3) </w:t>
      </w:r>
      <w:r w:rsidRPr="00DE23EC">
        <w:rPr>
          <w:sz w:val="24"/>
          <w:szCs w:val="24"/>
          <w:lang w:val="es-ES"/>
        </w:rPr>
        <w:t>tipos de combustible: Diésel, Regular y Súper. Cada tipo de combustible, cuenta con un depósito con capacidad</w:t>
      </w:r>
      <w:r w:rsidR="00B74151" w:rsidRPr="00DE23EC">
        <w:rPr>
          <w:sz w:val="24"/>
          <w:szCs w:val="24"/>
          <w:lang w:val="es-ES"/>
        </w:rPr>
        <w:t xml:space="preserve"> de almacenamiento</w:t>
      </w:r>
      <w:r w:rsidRPr="00DE23EC">
        <w:rPr>
          <w:sz w:val="24"/>
          <w:szCs w:val="24"/>
          <w:lang w:val="es-ES"/>
        </w:rPr>
        <w:t xml:space="preserve"> de 78 galones cada uno.</w:t>
      </w:r>
    </w:p>
    <w:p w:rsidR="00B17F31" w:rsidRPr="00DE23EC" w:rsidRDefault="00B17F31" w:rsidP="00B17F31">
      <w:pPr>
        <w:rPr>
          <w:sz w:val="24"/>
          <w:szCs w:val="24"/>
          <w:lang w:val="es-ES"/>
        </w:rPr>
      </w:pPr>
      <w:r w:rsidRPr="00DE23EC">
        <w:rPr>
          <w:sz w:val="24"/>
          <w:szCs w:val="24"/>
          <w:lang w:val="es-ES"/>
        </w:rPr>
        <w:t>El programa incluye varias características que resultan de gran utilidad en una gasolinera. Entre las funciones con que el programa cuenta, se mencionan:</w:t>
      </w:r>
    </w:p>
    <w:p w:rsidR="00B74151" w:rsidRDefault="00B74151" w:rsidP="00B74151">
      <w:pPr>
        <w:pStyle w:val="Ttulo3"/>
        <w:numPr>
          <w:ilvl w:val="0"/>
          <w:numId w:val="5"/>
        </w:numPr>
        <w:rPr>
          <w:lang w:val="es-ES"/>
        </w:rPr>
      </w:pPr>
      <w:r>
        <w:rPr>
          <w:lang w:val="es-ES"/>
        </w:rPr>
        <w:t>ingreso de</w:t>
      </w:r>
      <w:r w:rsidR="00B17F31">
        <w:rPr>
          <w:lang w:val="es-ES"/>
        </w:rPr>
        <w:t xml:space="preserve"> </w:t>
      </w:r>
      <w:r w:rsidR="009E14BB">
        <w:rPr>
          <w:lang w:val="es-ES"/>
        </w:rPr>
        <w:t>combustible</w:t>
      </w:r>
      <w:r w:rsidR="00B17F31">
        <w:rPr>
          <w:lang w:val="es-ES"/>
        </w:rPr>
        <w:t xml:space="preserve"> A </w:t>
      </w:r>
      <w:r>
        <w:rPr>
          <w:lang w:val="es-ES"/>
        </w:rPr>
        <w:t>los depósitos de combustible</w:t>
      </w:r>
    </w:p>
    <w:p w:rsidR="009E14BB" w:rsidRPr="00DE23EC" w:rsidRDefault="009E14BB" w:rsidP="009E14BB">
      <w:pPr>
        <w:ind w:left="720"/>
        <w:rPr>
          <w:sz w:val="24"/>
          <w:szCs w:val="24"/>
          <w:lang w:val="es-ES"/>
        </w:rPr>
      </w:pPr>
      <w:r w:rsidRPr="00DE23EC">
        <w:rPr>
          <w:sz w:val="24"/>
          <w:szCs w:val="24"/>
          <w:lang w:val="es-ES"/>
        </w:rPr>
        <w:t xml:space="preserve">Una de las principales funciones que una gasolinera requiere es el ingreso de combustible para poder luego venderlo. Por ello, el programa cuenta con una opción para llevar a cabo el ingreso de combustible. </w:t>
      </w:r>
    </w:p>
    <w:p w:rsidR="009E14BB" w:rsidRPr="00DE23EC" w:rsidRDefault="009E14BB" w:rsidP="009E14BB">
      <w:pPr>
        <w:ind w:left="720"/>
        <w:rPr>
          <w:sz w:val="24"/>
          <w:szCs w:val="24"/>
          <w:lang w:val="es-ES"/>
        </w:rPr>
      </w:pPr>
      <w:r w:rsidRPr="00DE23EC">
        <w:rPr>
          <w:sz w:val="24"/>
          <w:szCs w:val="24"/>
          <w:lang w:val="es-ES"/>
        </w:rPr>
        <w:t xml:space="preserve">El ingreso de combustible, se hará ingresando la cantidad deseada en galones y luego el precio por galón del tipo de combustible ingresado, que puede ser Diésel, Regular y/o Súper. </w:t>
      </w:r>
      <w:r w:rsidRPr="00DE23EC">
        <w:rPr>
          <w:sz w:val="24"/>
          <w:szCs w:val="24"/>
          <w:lang w:val="es-ES"/>
        </w:rPr>
        <w:tab/>
      </w:r>
    </w:p>
    <w:p w:rsidR="009E14BB" w:rsidRPr="00DE23EC" w:rsidRDefault="009E14BB" w:rsidP="009E14BB">
      <w:pPr>
        <w:ind w:left="720"/>
        <w:rPr>
          <w:sz w:val="24"/>
          <w:szCs w:val="24"/>
          <w:lang w:val="es-ES"/>
        </w:rPr>
      </w:pPr>
      <w:r w:rsidRPr="00DE23EC">
        <w:rPr>
          <w:sz w:val="24"/>
          <w:szCs w:val="24"/>
          <w:lang w:val="es-ES"/>
        </w:rPr>
        <w:t>Se mostrará en pantalla</w:t>
      </w:r>
      <w:r w:rsidR="00CC5C11" w:rsidRPr="00DE23EC">
        <w:rPr>
          <w:sz w:val="24"/>
          <w:szCs w:val="24"/>
          <w:lang w:val="es-ES"/>
        </w:rPr>
        <w:t xml:space="preserve"> la cantidad de combustible que cada depósito tiene disponible en galones con el fin de hacer ver al usuario cuando puede ingresar teniendo en cuenta que la capacidad de almacenamiento de combustible en los tres depósitos, es de 78 galones cada uno.</w:t>
      </w:r>
    </w:p>
    <w:p w:rsidR="00CC5C11" w:rsidRPr="00DE23EC" w:rsidRDefault="00CC5C11" w:rsidP="009E14BB">
      <w:pPr>
        <w:ind w:left="720"/>
        <w:rPr>
          <w:sz w:val="24"/>
          <w:szCs w:val="24"/>
          <w:lang w:val="es-ES"/>
        </w:rPr>
      </w:pPr>
      <w:r w:rsidRPr="00DE23EC">
        <w:rPr>
          <w:sz w:val="24"/>
          <w:szCs w:val="24"/>
          <w:lang w:val="es-ES"/>
        </w:rPr>
        <w:t>Después de cada ingreso de combustible, se calculará el nuevo precio de venta tomando en cuenta el costo que tenía anteriormente y el del combustible que recién acaba de ser ingresado.</w:t>
      </w:r>
    </w:p>
    <w:p w:rsidR="009E14BB" w:rsidRDefault="00B74151" w:rsidP="009E14BB">
      <w:pPr>
        <w:pStyle w:val="Ttulo3"/>
        <w:numPr>
          <w:ilvl w:val="0"/>
          <w:numId w:val="5"/>
        </w:numPr>
        <w:rPr>
          <w:lang w:val="es-ES"/>
        </w:rPr>
      </w:pPr>
      <w:r>
        <w:rPr>
          <w:lang w:val="es-ES"/>
        </w:rPr>
        <w:lastRenderedPageBreak/>
        <w:t>de</w:t>
      </w:r>
      <w:r w:rsidR="00CC5C11">
        <w:rPr>
          <w:lang w:val="es-ES"/>
        </w:rPr>
        <w:t>f</w:t>
      </w:r>
      <w:r>
        <w:rPr>
          <w:lang w:val="es-ES"/>
        </w:rPr>
        <w:t>inición de los precios de cada tipo de combustible</w:t>
      </w:r>
    </w:p>
    <w:p w:rsidR="00CC5C11" w:rsidRPr="00DE23EC" w:rsidRDefault="001C66E3" w:rsidP="00CC5C11">
      <w:pPr>
        <w:ind w:left="720"/>
        <w:rPr>
          <w:sz w:val="24"/>
          <w:szCs w:val="24"/>
          <w:lang w:val="es-ES"/>
        </w:rPr>
      </w:pPr>
      <w:r w:rsidRPr="00DE23EC">
        <w:rPr>
          <w:sz w:val="24"/>
          <w:szCs w:val="24"/>
          <w:lang w:val="es-ES"/>
        </w:rPr>
        <w:t>Una</w:t>
      </w:r>
      <w:r w:rsidR="00CC5C11" w:rsidRPr="00DE23EC">
        <w:rPr>
          <w:sz w:val="24"/>
          <w:szCs w:val="24"/>
          <w:lang w:val="es-ES"/>
        </w:rPr>
        <w:t xml:space="preserve"> función importante, es la de modificar los precios de cada tipo de combustible. Gracias a esto, podemos aumentar el precio de venta del combustible y de esa manera generar mejores ganancias para la gasolinera.</w:t>
      </w:r>
    </w:p>
    <w:p w:rsidR="00CC5C11" w:rsidRPr="00DE23EC" w:rsidRDefault="00CC5C11" w:rsidP="00CC5C11">
      <w:pPr>
        <w:ind w:left="720"/>
        <w:rPr>
          <w:sz w:val="24"/>
          <w:szCs w:val="24"/>
          <w:lang w:val="es-ES"/>
        </w:rPr>
      </w:pPr>
      <w:r w:rsidRPr="00DE23EC">
        <w:rPr>
          <w:sz w:val="24"/>
          <w:szCs w:val="24"/>
          <w:lang w:val="es-ES"/>
        </w:rPr>
        <w:t>Para la definición de precios, se mostrar</w:t>
      </w:r>
      <w:r w:rsidR="00132A80" w:rsidRPr="00DE23EC">
        <w:rPr>
          <w:sz w:val="24"/>
          <w:szCs w:val="24"/>
          <w:lang w:val="es-ES"/>
        </w:rPr>
        <w:t>án los precios de venta actuales de cada uno de los tipos de combustible. Luego el usuario podrá ingresar el nuevo precio que desea asignar para cada uno de los depósitos en quetzales.</w:t>
      </w:r>
    </w:p>
    <w:p w:rsidR="00132A80" w:rsidRPr="00DE23EC" w:rsidRDefault="00132A80" w:rsidP="00CC5C11">
      <w:pPr>
        <w:ind w:left="720"/>
        <w:rPr>
          <w:sz w:val="24"/>
          <w:szCs w:val="24"/>
          <w:lang w:val="es-ES"/>
        </w:rPr>
      </w:pPr>
      <w:r w:rsidRPr="00DE23EC">
        <w:rPr>
          <w:sz w:val="24"/>
          <w:szCs w:val="24"/>
          <w:lang w:val="es-ES"/>
        </w:rPr>
        <w:t>Cuando se definen los precios, debe tenerse en cuenta que pueden únicamente ingresarse valores superiores a los del precio de la venta actual. De lo contrario, la gasolinera estaría generando pérdidas y esto es algo que ningún operador de una estación de servicio de gas desea.</w:t>
      </w:r>
    </w:p>
    <w:p w:rsidR="00B74151" w:rsidRDefault="00B74151" w:rsidP="00B74151">
      <w:pPr>
        <w:pStyle w:val="Ttulo3"/>
        <w:numPr>
          <w:ilvl w:val="0"/>
          <w:numId w:val="5"/>
        </w:numPr>
        <w:rPr>
          <w:lang w:val="es-ES"/>
        </w:rPr>
      </w:pPr>
      <w:r>
        <w:rPr>
          <w:lang w:val="es-ES"/>
        </w:rPr>
        <w:t>venta de gasolina</w:t>
      </w:r>
    </w:p>
    <w:p w:rsidR="00132A80" w:rsidRPr="00DE23EC" w:rsidRDefault="00132A80" w:rsidP="00132A80">
      <w:pPr>
        <w:ind w:left="720"/>
        <w:rPr>
          <w:sz w:val="24"/>
          <w:szCs w:val="24"/>
          <w:lang w:val="es-ES"/>
        </w:rPr>
      </w:pPr>
      <w:r w:rsidRPr="00DE23EC">
        <w:rPr>
          <w:sz w:val="24"/>
          <w:szCs w:val="24"/>
          <w:lang w:val="es-ES"/>
        </w:rPr>
        <w:t>La venta de combustible en una estación de servicio de gas, quizás la principal función y de la cual depende el buen funcionamiento, mantenimiento y futuro de la estación; es por ello que el programa incluye una función cuyo objetivo es la venta de gasolina.</w:t>
      </w:r>
    </w:p>
    <w:p w:rsidR="006D72F9" w:rsidRPr="00DE23EC" w:rsidRDefault="00132A80" w:rsidP="006D72F9">
      <w:pPr>
        <w:ind w:left="720"/>
        <w:rPr>
          <w:sz w:val="24"/>
          <w:szCs w:val="24"/>
          <w:lang w:val="es-ES"/>
        </w:rPr>
      </w:pPr>
      <w:r w:rsidRPr="00DE23EC">
        <w:rPr>
          <w:sz w:val="24"/>
          <w:szCs w:val="24"/>
          <w:lang w:val="es-ES"/>
        </w:rPr>
        <w:t xml:space="preserve">El programa permite al usuario llevar a cabo </w:t>
      </w:r>
      <w:r w:rsidR="006D72F9" w:rsidRPr="00DE23EC">
        <w:rPr>
          <w:sz w:val="24"/>
          <w:szCs w:val="24"/>
          <w:lang w:val="es-ES"/>
        </w:rPr>
        <w:t xml:space="preserve">ventas con datos ingresados manualmente por el usuario y por medio de la carga de un archivo de texto que contiene datos como el tipo de combustible,  número de bomba, cantidad de quetzales o cantidad de galones deseados para la venta. </w:t>
      </w:r>
    </w:p>
    <w:p w:rsidR="006D72F9" w:rsidRPr="00DE23EC" w:rsidRDefault="006D72F9" w:rsidP="006D72F9">
      <w:pPr>
        <w:ind w:left="720"/>
        <w:rPr>
          <w:sz w:val="24"/>
          <w:szCs w:val="24"/>
          <w:lang w:val="es-ES"/>
        </w:rPr>
      </w:pPr>
      <w:r w:rsidRPr="00DE23EC">
        <w:rPr>
          <w:sz w:val="24"/>
          <w:szCs w:val="24"/>
          <w:lang w:val="es-ES"/>
        </w:rPr>
        <w:t>Para la venta manual de combustible, se solicita al usuario ingresar el número de bomba del cuál desea dispensar combustible y el tipo de combustible que desea. También se solicita al usuario indicar si la cantidad deseada de venta la escribirá en quetzales o en galones y en base a esta decisión procede a solicitar la cantidad deseada y efectuar la venta.</w:t>
      </w:r>
    </w:p>
    <w:p w:rsidR="00B74151" w:rsidRDefault="00B74151" w:rsidP="00B74151">
      <w:pPr>
        <w:pStyle w:val="Ttulo3"/>
        <w:numPr>
          <w:ilvl w:val="0"/>
          <w:numId w:val="5"/>
        </w:numPr>
        <w:rPr>
          <w:lang w:val="es-ES"/>
        </w:rPr>
      </w:pPr>
      <w:r>
        <w:rPr>
          <w:lang w:val="es-ES"/>
        </w:rPr>
        <w:t>mostrar información de ventas</w:t>
      </w:r>
    </w:p>
    <w:p w:rsidR="00275F32" w:rsidRPr="00DE23EC" w:rsidRDefault="001C66E3" w:rsidP="00275F32">
      <w:pPr>
        <w:ind w:left="720"/>
        <w:jc w:val="both"/>
        <w:rPr>
          <w:sz w:val="24"/>
          <w:szCs w:val="24"/>
          <w:lang w:val="es-ES"/>
        </w:rPr>
      </w:pPr>
      <w:r w:rsidRPr="00DE23EC">
        <w:rPr>
          <w:sz w:val="24"/>
          <w:szCs w:val="24"/>
          <w:lang w:val="es-ES"/>
        </w:rPr>
        <w:t>Finalmente, el programa cuenta con una opción para mostrar un resumen de todos los movimientos realizados en la gasolinera a partir de la ejecución del programa</w:t>
      </w:r>
      <w:r w:rsidR="00275F32" w:rsidRPr="00DE23EC">
        <w:rPr>
          <w:sz w:val="24"/>
          <w:szCs w:val="24"/>
          <w:lang w:val="es-ES"/>
        </w:rPr>
        <w:t xml:space="preserve"> comenzando por la cantidad vendida en cada bomba en galones y la cantidad convertida a quetzales. Luego, se muestra la cantidad vendida por cada tipo de combustible y el ingreso en quetzales.</w:t>
      </w:r>
    </w:p>
    <w:p w:rsidR="00E336B7" w:rsidRPr="00DE23EC" w:rsidRDefault="00275F32" w:rsidP="00275F32">
      <w:pPr>
        <w:ind w:left="720"/>
        <w:jc w:val="both"/>
        <w:rPr>
          <w:sz w:val="24"/>
          <w:szCs w:val="24"/>
          <w:lang w:val="es-ES"/>
        </w:rPr>
      </w:pPr>
      <w:r w:rsidRPr="00DE23EC">
        <w:rPr>
          <w:sz w:val="24"/>
          <w:szCs w:val="24"/>
          <w:lang w:val="es-ES"/>
        </w:rPr>
        <w:t xml:space="preserve">Se muestran los egresos que se efectuaron en la gasolinera por la compra de combustible y los ingresos obtenidos por concepto de venta para luego realizar la diferencia entre </w:t>
      </w:r>
      <w:r w:rsidRPr="00DE23EC">
        <w:rPr>
          <w:sz w:val="24"/>
          <w:szCs w:val="24"/>
          <w:lang w:val="es-ES"/>
        </w:rPr>
        <w:lastRenderedPageBreak/>
        <w:t>ingresos y egresos y obtener el total de ganancias o pérdidas que resultaron de la ejecución del programa.</w:t>
      </w:r>
    </w:p>
    <w:p w:rsidR="00E336B7" w:rsidRDefault="00E336B7" w:rsidP="00E336B7">
      <w:pPr>
        <w:rPr>
          <w:lang w:val="es-ES"/>
        </w:rPr>
      </w:pPr>
      <w:r>
        <w:rPr>
          <w:lang w:val="es-ES"/>
        </w:rPr>
        <w:br w:type="page"/>
      </w:r>
    </w:p>
    <w:p w:rsidR="00877C2A" w:rsidRDefault="00877C2A" w:rsidP="00877C2A">
      <w:pPr>
        <w:pStyle w:val="Ttulo2"/>
        <w:rPr>
          <w:lang w:val="es-ES"/>
        </w:rPr>
      </w:pPr>
      <w:r>
        <w:rPr>
          <w:lang w:val="es-ES"/>
        </w:rPr>
        <w:lastRenderedPageBreak/>
        <w:t>DISEÑO</w:t>
      </w:r>
    </w:p>
    <w:p w:rsidR="00877C2A" w:rsidRDefault="00E336B7" w:rsidP="000B5AA4">
      <w:pPr>
        <w:pStyle w:val="Ttulo3"/>
        <w:numPr>
          <w:ilvl w:val="0"/>
          <w:numId w:val="6"/>
        </w:numPr>
        <w:rPr>
          <w:lang w:val="es-ES"/>
        </w:rPr>
      </w:pPr>
      <w:r>
        <w:rPr>
          <w:noProof/>
          <w:lang w:val="es-ES" w:eastAsia="es-ES"/>
        </w:rPr>
        <w:drawing>
          <wp:anchor distT="0" distB="0" distL="114300" distR="114300" simplePos="0" relativeHeight="251658240" behindDoc="0" locked="0" layoutInCell="1" allowOverlap="1" wp14:anchorId="32AFA4E1" wp14:editId="1755238F">
            <wp:simplePos x="0" y="0"/>
            <wp:positionH relativeFrom="column">
              <wp:posOffset>23495</wp:posOffset>
            </wp:positionH>
            <wp:positionV relativeFrom="paragraph">
              <wp:posOffset>491490</wp:posOffset>
            </wp:positionV>
            <wp:extent cx="5852160" cy="4070985"/>
            <wp:effectExtent l="0" t="0" r="0" b="5715"/>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MenuPrincipal.png"/>
                    <pic:cNvPicPr/>
                  </pic:nvPicPr>
                  <pic:blipFill>
                    <a:blip r:embed="rId9">
                      <a:extLst>
                        <a:ext uri="{28A0092B-C50C-407E-A947-70E740481C1C}">
                          <a14:useLocalDpi xmlns:a14="http://schemas.microsoft.com/office/drawing/2010/main" val="0"/>
                        </a:ext>
                      </a:extLst>
                    </a:blip>
                    <a:stretch>
                      <a:fillRect/>
                    </a:stretch>
                  </pic:blipFill>
                  <pic:spPr>
                    <a:xfrm>
                      <a:off x="0" y="0"/>
                      <a:ext cx="5852160" cy="4070985"/>
                    </a:xfrm>
                    <a:prstGeom prst="rect">
                      <a:avLst/>
                    </a:prstGeom>
                  </pic:spPr>
                </pic:pic>
              </a:graphicData>
            </a:graphic>
            <wp14:sizeRelH relativeFrom="margin">
              <wp14:pctWidth>0</wp14:pctWidth>
            </wp14:sizeRelH>
            <wp14:sizeRelV relativeFrom="margin">
              <wp14:pctHeight>0</wp14:pctHeight>
            </wp14:sizeRelV>
          </wp:anchor>
        </w:drawing>
      </w:r>
      <w:r w:rsidR="00877C2A" w:rsidRPr="00877C2A">
        <w:rPr>
          <w:lang w:val="es-ES"/>
        </w:rPr>
        <w:t>dIAGRAMAS DE FLUJO</w:t>
      </w:r>
    </w:p>
    <w:p w:rsidR="00877C2A" w:rsidRPr="00E336B7" w:rsidRDefault="00877C2A" w:rsidP="00877C2A">
      <w:pPr>
        <w:ind w:left="720"/>
        <w:rPr>
          <w:lang w:val="es-ES"/>
        </w:rPr>
      </w:pPr>
    </w:p>
    <w:p w:rsidR="003652F2" w:rsidRDefault="00166724" w:rsidP="00166724">
      <w:pPr>
        <w:ind w:left="720"/>
        <w:jc w:val="center"/>
        <w:rPr>
          <w:lang w:val="es-ES"/>
        </w:rPr>
      </w:pPr>
      <w:r>
        <w:rPr>
          <w:noProof/>
          <w:lang w:val="es-ES" w:eastAsia="es-ES"/>
        </w:rPr>
        <w:lastRenderedPageBreak/>
        <w:drawing>
          <wp:inline distT="0" distB="0" distL="0" distR="0">
            <wp:extent cx="3400900" cy="4763165"/>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SolicitarCombustible.png"/>
                    <pic:cNvPicPr/>
                  </pic:nvPicPr>
                  <pic:blipFill>
                    <a:blip r:embed="rId10">
                      <a:extLst>
                        <a:ext uri="{28A0092B-C50C-407E-A947-70E740481C1C}">
                          <a14:useLocalDpi xmlns:a14="http://schemas.microsoft.com/office/drawing/2010/main" val="0"/>
                        </a:ext>
                      </a:extLst>
                    </a:blip>
                    <a:stretch>
                      <a:fillRect/>
                    </a:stretch>
                  </pic:blipFill>
                  <pic:spPr>
                    <a:xfrm>
                      <a:off x="0" y="0"/>
                      <a:ext cx="3400900" cy="4763165"/>
                    </a:xfrm>
                    <a:prstGeom prst="rect">
                      <a:avLst/>
                    </a:prstGeom>
                  </pic:spPr>
                </pic:pic>
              </a:graphicData>
            </a:graphic>
          </wp:inline>
        </w:drawing>
      </w:r>
      <w:r w:rsidR="003652F2">
        <w:rPr>
          <w:noProof/>
          <w:lang w:val="es-ES" w:eastAsia="es-ES"/>
        </w:rPr>
        <w:lastRenderedPageBreak/>
        <w:drawing>
          <wp:inline distT="0" distB="0" distL="0" distR="0">
            <wp:extent cx="3400900" cy="4715533"/>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gDefinirPrecios.png"/>
                    <pic:cNvPicPr/>
                  </pic:nvPicPr>
                  <pic:blipFill>
                    <a:blip r:embed="rId11">
                      <a:extLst>
                        <a:ext uri="{28A0092B-C50C-407E-A947-70E740481C1C}">
                          <a14:useLocalDpi xmlns:a14="http://schemas.microsoft.com/office/drawing/2010/main" val="0"/>
                        </a:ext>
                      </a:extLst>
                    </a:blip>
                    <a:stretch>
                      <a:fillRect/>
                    </a:stretch>
                  </pic:blipFill>
                  <pic:spPr>
                    <a:xfrm>
                      <a:off x="0" y="0"/>
                      <a:ext cx="3400900" cy="4715533"/>
                    </a:xfrm>
                    <a:prstGeom prst="rect">
                      <a:avLst/>
                    </a:prstGeom>
                  </pic:spPr>
                </pic:pic>
              </a:graphicData>
            </a:graphic>
          </wp:inline>
        </w:drawing>
      </w:r>
    </w:p>
    <w:p w:rsidR="003652F2" w:rsidRDefault="003652F2" w:rsidP="00166724">
      <w:pPr>
        <w:ind w:left="720"/>
        <w:jc w:val="center"/>
        <w:rPr>
          <w:lang w:val="es-ES"/>
        </w:rPr>
      </w:pPr>
      <w:r>
        <w:rPr>
          <w:noProof/>
          <w:lang w:val="es-ES" w:eastAsia="es-ES"/>
        </w:rPr>
        <w:lastRenderedPageBreak/>
        <w:drawing>
          <wp:inline distT="0" distB="0" distL="0" distR="0">
            <wp:extent cx="3010320" cy="342947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gVenderGasolina.png"/>
                    <pic:cNvPicPr/>
                  </pic:nvPicPr>
                  <pic:blipFill>
                    <a:blip r:embed="rId12">
                      <a:extLst>
                        <a:ext uri="{28A0092B-C50C-407E-A947-70E740481C1C}">
                          <a14:useLocalDpi xmlns:a14="http://schemas.microsoft.com/office/drawing/2010/main" val="0"/>
                        </a:ext>
                      </a:extLst>
                    </a:blip>
                    <a:stretch>
                      <a:fillRect/>
                    </a:stretch>
                  </pic:blipFill>
                  <pic:spPr>
                    <a:xfrm>
                      <a:off x="0" y="0"/>
                      <a:ext cx="3010320" cy="3429479"/>
                    </a:xfrm>
                    <a:prstGeom prst="rect">
                      <a:avLst/>
                    </a:prstGeom>
                  </pic:spPr>
                </pic:pic>
              </a:graphicData>
            </a:graphic>
          </wp:inline>
        </w:drawing>
      </w:r>
    </w:p>
    <w:p w:rsidR="00D81375" w:rsidRDefault="00D81375" w:rsidP="00166724">
      <w:pPr>
        <w:ind w:left="720"/>
        <w:jc w:val="center"/>
        <w:rPr>
          <w:lang w:val="es-ES"/>
        </w:rPr>
      </w:pPr>
    </w:p>
    <w:p w:rsidR="00D81375" w:rsidRDefault="00D81375" w:rsidP="00166724">
      <w:pPr>
        <w:ind w:left="720"/>
        <w:jc w:val="center"/>
        <w:rPr>
          <w:lang w:val="es-ES"/>
        </w:rPr>
      </w:pPr>
    </w:p>
    <w:p w:rsidR="00443A46" w:rsidRDefault="0053406C" w:rsidP="00166724">
      <w:pPr>
        <w:ind w:left="720"/>
        <w:jc w:val="center"/>
        <w:rPr>
          <w:lang w:val="es-ES"/>
        </w:rPr>
      </w:pPr>
      <w:r>
        <w:rPr>
          <w:noProof/>
          <w:lang w:val="es-ES" w:eastAsia="es-ES"/>
        </w:rPr>
        <w:lastRenderedPageBreak/>
        <w:drawing>
          <wp:inline distT="0" distB="0" distL="0" distR="0">
            <wp:extent cx="2457793" cy="7783011"/>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gMostrarInformación.png"/>
                    <pic:cNvPicPr/>
                  </pic:nvPicPr>
                  <pic:blipFill>
                    <a:blip r:embed="rId13">
                      <a:extLst>
                        <a:ext uri="{28A0092B-C50C-407E-A947-70E740481C1C}">
                          <a14:useLocalDpi xmlns:a14="http://schemas.microsoft.com/office/drawing/2010/main" val="0"/>
                        </a:ext>
                      </a:extLst>
                    </a:blip>
                    <a:stretch>
                      <a:fillRect/>
                    </a:stretch>
                  </pic:blipFill>
                  <pic:spPr>
                    <a:xfrm>
                      <a:off x="0" y="0"/>
                      <a:ext cx="2457793" cy="7783011"/>
                    </a:xfrm>
                    <a:prstGeom prst="rect">
                      <a:avLst/>
                    </a:prstGeom>
                  </pic:spPr>
                </pic:pic>
              </a:graphicData>
            </a:graphic>
          </wp:inline>
        </w:drawing>
      </w:r>
    </w:p>
    <w:p w:rsidR="00443A46" w:rsidRDefault="00443A46" w:rsidP="00443A46">
      <w:pPr>
        <w:rPr>
          <w:lang w:val="es-ES"/>
        </w:rPr>
      </w:pPr>
      <w:r>
        <w:rPr>
          <w:lang w:val="es-ES"/>
        </w:rPr>
        <w:br w:type="page"/>
      </w:r>
    </w:p>
    <w:p w:rsidR="00443A46" w:rsidRDefault="00443A46" w:rsidP="00166724">
      <w:pPr>
        <w:ind w:left="720"/>
        <w:jc w:val="center"/>
        <w:rPr>
          <w:lang w:val="es-ES"/>
        </w:rPr>
      </w:pPr>
      <w:r>
        <w:rPr>
          <w:noProof/>
          <w:lang w:val="es-ES" w:eastAsia="es-ES"/>
        </w:rPr>
        <w:lastRenderedPageBreak/>
        <w:drawing>
          <wp:inline distT="0" distB="0" distL="0" distR="0">
            <wp:extent cx="4086795" cy="443927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gSolicitarCombustible(Depósito).png"/>
                    <pic:cNvPicPr/>
                  </pic:nvPicPr>
                  <pic:blipFill>
                    <a:blip r:embed="rId14">
                      <a:extLst>
                        <a:ext uri="{28A0092B-C50C-407E-A947-70E740481C1C}">
                          <a14:useLocalDpi xmlns:a14="http://schemas.microsoft.com/office/drawing/2010/main" val="0"/>
                        </a:ext>
                      </a:extLst>
                    </a:blip>
                    <a:stretch>
                      <a:fillRect/>
                    </a:stretch>
                  </pic:blipFill>
                  <pic:spPr>
                    <a:xfrm>
                      <a:off x="0" y="0"/>
                      <a:ext cx="4086795" cy="4439270"/>
                    </a:xfrm>
                    <a:prstGeom prst="rect">
                      <a:avLst/>
                    </a:prstGeom>
                  </pic:spPr>
                </pic:pic>
              </a:graphicData>
            </a:graphic>
          </wp:inline>
        </w:drawing>
      </w:r>
    </w:p>
    <w:p w:rsidR="00443A46" w:rsidRDefault="005C269E" w:rsidP="00166724">
      <w:pPr>
        <w:ind w:left="720"/>
        <w:jc w:val="center"/>
        <w:rPr>
          <w:lang w:val="es-ES"/>
        </w:rPr>
      </w:pPr>
      <w:r>
        <w:rPr>
          <w:noProof/>
          <w:lang w:val="es-ES" w:eastAsia="es-ES"/>
        </w:rPr>
        <w:lastRenderedPageBreak/>
        <w:drawing>
          <wp:inline distT="0" distB="0" distL="0" distR="0">
            <wp:extent cx="4296375" cy="4296375"/>
            <wp:effectExtent l="0" t="0" r="9525"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gDefinirPrecios(Depósito).png"/>
                    <pic:cNvPicPr/>
                  </pic:nvPicPr>
                  <pic:blipFill>
                    <a:blip r:embed="rId15">
                      <a:extLst>
                        <a:ext uri="{28A0092B-C50C-407E-A947-70E740481C1C}">
                          <a14:useLocalDpi xmlns:a14="http://schemas.microsoft.com/office/drawing/2010/main" val="0"/>
                        </a:ext>
                      </a:extLst>
                    </a:blip>
                    <a:stretch>
                      <a:fillRect/>
                    </a:stretch>
                  </pic:blipFill>
                  <pic:spPr>
                    <a:xfrm>
                      <a:off x="0" y="0"/>
                      <a:ext cx="4296375" cy="4296375"/>
                    </a:xfrm>
                    <a:prstGeom prst="rect">
                      <a:avLst/>
                    </a:prstGeom>
                  </pic:spPr>
                </pic:pic>
              </a:graphicData>
            </a:graphic>
          </wp:inline>
        </w:drawing>
      </w:r>
    </w:p>
    <w:p w:rsidR="00D81375" w:rsidRDefault="00D81375" w:rsidP="00166724">
      <w:pPr>
        <w:ind w:left="720"/>
        <w:jc w:val="center"/>
        <w:rPr>
          <w:lang w:val="es-ES"/>
        </w:rPr>
      </w:pPr>
      <w:r>
        <w:rPr>
          <w:noProof/>
          <w:lang w:val="es-ES" w:eastAsia="es-ES"/>
        </w:rPr>
        <w:lastRenderedPageBreak/>
        <w:drawing>
          <wp:inline distT="0" distB="0" distL="0" distR="0" wp14:anchorId="3A88168E" wp14:editId="11D61AEF">
            <wp:extent cx="4582164" cy="7643199"/>
            <wp:effectExtent l="0" t="0" r="889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gDefinirTipoVenta.png"/>
                    <pic:cNvPicPr/>
                  </pic:nvPicPr>
                  <pic:blipFill>
                    <a:blip r:embed="rId16">
                      <a:extLst>
                        <a:ext uri="{28A0092B-C50C-407E-A947-70E740481C1C}">
                          <a14:useLocalDpi xmlns:a14="http://schemas.microsoft.com/office/drawing/2010/main" val="0"/>
                        </a:ext>
                      </a:extLst>
                    </a:blip>
                    <a:stretch>
                      <a:fillRect/>
                    </a:stretch>
                  </pic:blipFill>
                  <pic:spPr>
                    <a:xfrm>
                      <a:off x="0" y="0"/>
                      <a:ext cx="4582164" cy="7643199"/>
                    </a:xfrm>
                    <a:prstGeom prst="rect">
                      <a:avLst/>
                    </a:prstGeom>
                  </pic:spPr>
                </pic:pic>
              </a:graphicData>
            </a:graphic>
          </wp:inline>
        </w:drawing>
      </w:r>
    </w:p>
    <w:p w:rsidR="005C269E" w:rsidRDefault="00443A46" w:rsidP="00443A46">
      <w:pPr>
        <w:rPr>
          <w:lang w:val="es-ES"/>
        </w:rPr>
      </w:pPr>
      <w:r>
        <w:rPr>
          <w:lang w:val="es-ES"/>
        </w:rPr>
        <w:br w:type="page"/>
      </w:r>
    </w:p>
    <w:p w:rsidR="005C269E" w:rsidRPr="00E71768" w:rsidRDefault="005C269E" w:rsidP="00443A46">
      <w:pPr>
        <w:rPr>
          <w:lang w:val="es-ES"/>
        </w:rPr>
      </w:pPr>
    </w:p>
    <w:p w:rsidR="00877C2A" w:rsidRDefault="00877C2A" w:rsidP="000B5AA4">
      <w:pPr>
        <w:pStyle w:val="Ttulo3"/>
        <w:numPr>
          <w:ilvl w:val="0"/>
          <w:numId w:val="6"/>
        </w:numPr>
        <w:rPr>
          <w:lang w:val="es-ES"/>
        </w:rPr>
      </w:pPr>
      <w:r w:rsidRPr="00877C2A">
        <w:rPr>
          <w:lang w:val="es-ES"/>
        </w:rPr>
        <w:t>DIAGRAMA DE CLASES</w:t>
      </w:r>
    </w:p>
    <w:p w:rsidR="00196FAA" w:rsidRDefault="00196FAA" w:rsidP="00053A57">
      <w:pPr>
        <w:rPr>
          <w:lang w:val="es-ES"/>
        </w:rPr>
      </w:pPr>
      <w:r>
        <w:rPr>
          <w:noProof/>
          <w:lang w:val="es-ES" w:eastAsia="es-ES"/>
        </w:rPr>
        <w:drawing>
          <wp:inline distT="0" distB="0" distL="0" distR="0">
            <wp:extent cx="5943600" cy="61722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gDiagramaDeClases.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6172200"/>
                    </a:xfrm>
                    <a:prstGeom prst="rect">
                      <a:avLst/>
                    </a:prstGeom>
                  </pic:spPr>
                </pic:pic>
              </a:graphicData>
            </a:graphic>
          </wp:inline>
        </w:drawing>
      </w:r>
    </w:p>
    <w:p w:rsidR="00196FAA" w:rsidRDefault="00196FAA" w:rsidP="00196FAA">
      <w:pPr>
        <w:pStyle w:val="Ttulo4"/>
        <w:numPr>
          <w:ilvl w:val="1"/>
          <w:numId w:val="6"/>
        </w:numPr>
        <w:rPr>
          <w:lang w:val="es-ES"/>
        </w:rPr>
      </w:pPr>
      <w:r>
        <w:rPr>
          <w:lang w:val="es-ES"/>
        </w:rPr>
        <w:t>Clase bomba</w:t>
      </w:r>
    </w:p>
    <w:p w:rsidR="00196FAA" w:rsidRPr="00DE23EC" w:rsidRDefault="00196FAA" w:rsidP="00196FAA">
      <w:pPr>
        <w:ind w:left="1440"/>
        <w:rPr>
          <w:sz w:val="24"/>
          <w:szCs w:val="24"/>
          <w:lang w:val="es-ES"/>
        </w:rPr>
      </w:pPr>
      <w:r w:rsidRPr="00DE23EC">
        <w:rPr>
          <w:sz w:val="24"/>
          <w:szCs w:val="24"/>
          <w:lang w:val="es-ES"/>
        </w:rPr>
        <w:t xml:space="preserve">Un objeto Bomba, en la gasolinera, es el encargado de llevar a cabo el proceso de venta. Es el intermediario entre el cliente y el combustible. Desde la bomba se ingresan los datos como la cantidad en galones o quetzales y el tipo de combustible que se desea para llevar a cabo una venta. Además, la bomba tiene </w:t>
      </w:r>
      <w:r w:rsidRPr="00DE23EC">
        <w:rPr>
          <w:sz w:val="24"/>
          <w:szCs w:val="24"/>
          <w:lang w:val="es-ES"/>
        </w:rPr>
        <w:lastRenderedPageBreak/>
        <w:t>un contador que registra las ventas que se realizan por galones y por quetzales en cada una de ellas.</w:t>
      </w:r>
    </w:p>
    <w:p w:rsidR="00196FAA" w:rsidRDefault="00196FAA" w:rsidP="00196FAA">
      <w:pPr>
        <w:pStyle w:val="Ttulo4"/>
        <w:numPr>
          <w:ilvl w:val="1"/>
          <w:numId w:val="6"/>
        </w:numPr>
        <w:rPr>
          <w:lang w:val="es-ES"/>
        </w:rPr>
      </w:pPr>
      <w:r>
        <w:rPr>
          <w:lang w:val="es-ES"/>
        </w:rPr>
        <w:t>Gasolinera</w:t>
      </w:r>
    </w:p>
    <w:p w:rsidR="000038FA" w:rsidRPr="00DE23EC" w:rsidRDefault="00196FAA" w:rsidP="000038FA">
      <w:pPr>
        <w:ind w:left="1440"/>
        <w:rPr>
          <w:sz w:val="24"/>
          <w:szCs w:val="24"/>
          <w:lang w:val="es-ES"/>
        </w:rPr>
      </w:pPr>
      <w:r w:rsidRPr="00DE23EC">
        <w:rPr>
          <w:sz w:val="24"/>
          <w:szCs w:val="24"/>
          <w:lang w:val="es-ES"/>
        </w:rPr>
        <w:t>La clase gasolinera, es la encargada de realizar las ventas automáticas en la estación de servicio, recibiendo como parámetros en su constructor los depósitos y bombas utilizados en el programa para actualizar los contadores de combustible ve</w:t>
      </w:r>
      <w:r w:rsidR="000038FA" w:rsidRPr="00DE23EC">
        <w:rPr>
          <w:sz w:val="24"/>
          <w:szCs w:val="24"/>
          <w:lang w:val="es-ES"/>
        </w:rPr>
        <w:t xml:space="preserve">ndido en las bombas y cantidad de combustible actual en los depósitos. La clase gasolinera tiene una función </w:t>
      </w:r>
      <w:r w:rsidR="000038FA" w:rsidRPr="00DE23EC">
        <w:rPr>
          <w:i/>
          <w:sz w:val="24"/>
          <w:szCs w:val="24"/>
          <w:lang w:val="es-ES"/>
        </w:rPr>
        <w:t>EjecutarAcción</w:t>
      </w:r>
      <w:r w:rsidR="000038FA" w:rsidRPr="00DE23EC">
        <w:rPr>
          <w:sz w:val="24"/>
          <w:szCs w:val="24"/>
          <w:lang w:val="es-ES"/>
        </w:rPr>
        <w:t xml:space="preserve">, que se encarga de recibir los datos enviados dese la clase </w:t>
      </w:r>
      <w:r w:rsidR="000038FA" w:rsidRPr="00DE23EC">
        <w:rPr>
          <w:i/>
          <w:sz w:val="24"/>
          <w:szCs w:val="24"/>
          <w:lang w:val="es-ES"/>
        </w:rPr>
        <w:t>ManejoDatos</w:t>
      </w:r>
      <w:r w:rsidR="000038FA" w:rsidRPr="00DE23EC">
        <w:rPr>
          <w:sz w:val="24"/>
          <w:szCs w:val="24"/>
          <w:lang w:val="es-ES"/>
        </w:rPr>
        <w:t xml:space="preserve"> y realizar la venta automática.</w:t>
      </w:r>
    </w:p>
    <w:p w:rsidR="000038FA" w:rsidRDefault="000038FA" w:rsidP="000038FA">
      <w:pPr>
        <w:pStyle w:val="Ttulo4"/>
        <w:numPr>
          <w:ilvl w:val="1"/>
          <w:numId w:val="6"/>
        </w:numPr>
        <w:rPr>
          <w:lang w:val="es-ES"/>
        </w:rPr>
      </w:pPr>
      <w:r>
        <w:rPr>
          <w:lang w:val="es-ES"/>
        </w:rPr>
        <w:t>Clase deposito</w:t>
      </w:r>
    </w:p>
    <w:p w:rsidR="000038FA" w:rsidRPr="00DE23EC" w:rsidRDefault="000038FA" w:rsidP="000038FA">
      <w:pPr>
        <w:ind w:left="1440"/>
        <w:rPr>
          <w:sz w:val="24"/>
          <w:szCs w:val="24"/>
          <w:lang w:val="es-ES"/>
        </w:rPr>
      </w:pPr>
      <w:r w:rsidRPr="00DE23EC">
        <w:rPr>
          <w:sz w:val="24"/>
          <w:szCs w:val="24"/>
          <w:lang w:val="es-ES"/>
        </w:rPr>
        <w:t>La clase depósito, es la encargada de informar a los objetos Bomba sobre la cantidad y precio actual en cada depósito para mostrar al cliente si es posible realizar la venta de cualquier tipo de combustible o si no lo es. Por otra parte, es en esta clase en donde ocurre el ingreso de gasolina por parte del cliente y se calcula el nuevo precio de la misma; se decide además si la cantidad que se desea ingresar no sobrepasa la capacidad de cada uno de los depósitos y se notifica al cliente si eso ocurre.</w:t>
      </w:r>
    </w:p>
    <w:p w:rsidR="000038FA" w:rsidRDefault="000038FA" w:rsidP="000038FA">
      <w:pPr>
        <w:pStyle w:val="Ttulo4"/>
        <w:numPr>
          <w:ilvl w:val="1"/>
          <w:numId w:val="6"/>
        </w:numPr>
        <w:rPr>
          <w:lang w:val="es-ES"/>
        </w:rPr>
      </w:pPr>
      <w:r>
        <w:rPr>
          <w:lang w:val="es-ES"/>
        </w:rPr>
        <w:t>manejodatos</w:t>
      </w:r>
    </w:p>
    <w:p w:rsidR="000038FA" w:rsidRPr="00DE23EC" w:rsidRDefault="00356958" w:rsidP="000038FA">
      <w:pPr>
        <w:ind w:left="1440"/>
        <w:rPr>
          <w:sz w:val="24"/>
          <w:szCs w:val="24"/>
          <w:lang w:val="es-ES"/>
        </w:rPr>
      </w:pPr>
      <w:r w:rsidRPr="00DE23EC">
        <w:rPr>
          <w:sz w:val="24"/>
          <w:szCs w:val="24"/>
          <w:lang w:val="es-ES"/>
        </w:rPr>
        <w:t>La única función de la</w:t>
      </w:r>
      <w:r w:rsidR="000038FA" w:rsidRPr="00DE23EC">
        <w:rPr>
          <w:sz w:val="24"/>
          <w:szCs w:val="24"/>
          <w:lang w:val="es-ES"/>
        </w:rPr>
        <w:t xml:space="preserve"> clase </w:t>
      </w:r>
      <w:r w:rsidR="000038FA" w:rsidRPr="00DE23EC">
        <w:rPr>
          <w:i/>
          <w:sz w:val="24"/>
          <w:szCs w:val="24"/>
          <w:lang w:val="es-ES"/>
        </w:rPr>
        <w:t>ManejoDatos</w:t>
      </w:r>
      <w:r w:rsidR="000038FA" w:rsidRPr="00DE23EC">
        <w:rPr>
          <w:sz w:val="24"/>
          <w:szCs w:val="24"/>
          <w:lang w:val="es-ES"/>
        </w:rPr>
        <w:t xml:space="preserve">, se encarga de </w:t>
      </w:r>
      <w:r w:rsidRPr="00DE23EC">
        <w:rPr>
          <w:sz w:val="24"/>
          <w:szCs w:val="24"/>
          <w:lang w:val="es-ES"/>
        </w:rPr>
        <w:t xml:space="preserve">leer el archivo en las ventas automáticas y preparar los datos para que la clase </w:t>
      </w:r>
      <w:r w:rsidRPr="00DE23EC">
        <w:rPr>
          <w:i/>
          <w:sz w:val="24"/>
          <w:szCs w:val="24"/>
          <w:lang w:val="es-ES"/>
        </w:rPr>
        <w:t>Gasolinera</w:t>
      </w:r>
      <w:r w:rsidRPr="00DE23EC">
        <w:rPr>
          <w:sz w:val="24"/>
          <w:szCs w:val="24"/>
          <w:lang w:val="es-ES"/>
        </w:rPr>
        <w:t xml:space="preserve"> pueda recibirlos y procesarlos con facilidad.</w:t>
      </w:r>
    </w:p>
    <w:p w:rsidR="00356958" w:rsidRDefault="00356958" w:rsidP="00356958">
      <w:pPr>
        <w:pStyle w:val="Ttulo4"/>
        <w:numPr>
          <w:ilvl w:val="1"/>
          <w:numId w:val="6"/>
        </w:numPr>
        <w:rPr>
          <w:lang w:val="es-ES"/>
        </w:rPr>
      </w:pPr>
      <w:r>
        <w:rPr>
          <w:lang w:val="es-ES"/>
        </w:rPr>
        <w:t>procesos</w:t>
      </w:r>
    </w:p>
    <w:p w:rsidR="00356958" w:rsidRPr="00DE23EC" w:rsidRDefault="00356958" w:rsidP="00356958">
      <w:pPr>
        <w:ind w:left="1440"/>
        <w:rPr>
          <w:sz w:val="24"/>
          <w:szCs w:val="24"/>
          <w:lang w:val="es-ES"/>
        </w:rPr>
      </w:pPr>
      <w:r w:rsidRPr="00DE23EC">
        <w:rPr>
          <w:sz w:val="24"/>
          <w:szCs w:val="24"/>
          <w:lang w:val="es-ES"/>
        </w:rPr>
        <w:t xml:space="preserve">La clase </w:t>
      </w:r>
      <w:r w:rsidRPr="00DE23EC">
        <w:rPr>
          <w:i/>
          <w:sz w:val="24"/>
          <w:szCs w:val="24"/>
          <w:lang w:val="es-ES"/>
        </w:rPr>
        <w:t xml:space="preserve">Procesos, </w:t>
      </w:r>
      <w:r w:rsidRPr="00DE23EC">
        <w:rPr>
          <w:sz w:val="24"/>
          <w:szCs w:val="24"/>
          <w:lang w:val="es-ES"/>
        </w:rPr>
        <w:t xml:space="preserve">es donde se almacenan todas las funciones destinadas al cálculo de ventas, compras y ganancias totales. Además cuenta con las funciones principales como </w:t>
      </w:r>
      <w:r w:rsidRPr="00DE23EC">
        <w:rPr>
          <w:i/>
          <w:sz w:val="24"/>
          <w:szCs w:val="24"/>
          <w:lang w:val="es-ES"/>
        </w:rPr>
        <w:t>solicitarCombustible, definirPrecios o definirTipoVenta</w:t>
      </w:r>
      <w:r w:rsidRPr="00DE23EC">
        <w:rPr>
          <w:sz w:val="24"/>
          <w:szCs w:val="24"/>
          <w:lang w:val="es-ES"/>
        </w:rPr>
        <w:t xml:space="preserve"> para que el cliente pueda interactuar con el programa de una forma eficiente y cómoda. Finalmente, esta clase cuenta con métodos para mostrar e informar al cliente de los resúmenes de todos los movimientos efectuados en la gasolinera.</w:t>
      </w:r>
    </w:p>
    <w:p w:rsidR="00356958" w:rsidRDefault="00356958" w:rsidP="00356958">
      <w:pPr>
        <w:pStyle w:val="Ttulo4"/>
        <w:numPr>
          <w:ilvl w:val="1"/>
          <w:numId w:val="6"/>
        </w:numPr>
        <w:rPr>
          <w:lang w:val="es-ES"/>
        </w:rPr>
      </w:pPr>
      <w:r>
        <w:rPr>
          <w:lang w:val="es-ES"/>
        </w:rPr>
        <w:t>validador</w:t>
      </w:r>
    </w:p>
    <w:p w:rsidR="00196FAA" w:rsidRPr="00DE23EC" w:rsidRDefault="00356958" w:rsidP="00356958">
      <w:pPr>
        <w:ind w:left="1440"/>
        <w:rPr>
          <w:sz w:val="24"/>
          <w:szCs w:val="24"/>
          <w:lang w:val="es-ES"/>
        </w:rPr>
      </w:pPr>
      <w:r w:rsidRPr="00DE23EC">
        <w:rPr>
          <w:sz w:val="24"/>
          <w:szCs w:val="24"/>
          <w:lang w:val="es-ES"/>
        </w:rPr>
        <w:t xml:space="preserve">La importancia de la clase validador, radica en </w:t>
      </w:r>
      <w:r w:rsidR="007165A8" w:rsidRPr="00DE23EC">
        <w:rPr>
          <w:sz w:val="24"/>
          <w:szCs w:val="24"/>
          <w:lang w:val="es-ES"/>
        </w:rPr>
        <w:t>el control que ofrece para los errores, ya que</w:t>
      </w:r>
      <w:r w:rsidRPr="00DE23EC">
        <w:rPr>
          <w:sz w:val="24"/>
          <w:szCs w:val="24"/>
          <w:lang w:val="es-ES"/>
        </w:rPr>
        <w:t xml:space="preserve"> contiene funciones que se utilizan a lo largo del programa para evitar errores en la ejecución como el ingreso de precios o cantidades negativas, evitando que el sistema colapse.</w:t>
      </w:r>
    </w:p>
    <w:p w:rsidR="00356958" w:rsidRDefault="000E268D" w:rsidP="00356958">
      <w:pPr>
        <w:pStyle w:val="Ttulo4"/>
        <w:numPr>
          <w:ilvl w:val="1"/>
          <w:numId w:val="6"/>
        </w:numPr>
        <w:rPr>
          <w:lang w:val="es-ES"/>
        </w:rPr>
      </w:pPr>
      <w:r>
        <w:rPr>
          <w:lang w:val="es-ES"/>
        </w:rPr>
        <w:lastRenderedPageBreak/>
        <w:t>Menu</w:t>
      </w:r>
      <w:r w:rsidR="007165A8">
        <w:rPr>
          <w:lang w:val="es-ES"/>
        </w:rPr>
        <w:t>principal</w:t>
      </w:r>
    </w:p>
    <w:p w:rsidR="000E268D" w:rsidRPr="00DE23EC" w:rsidRDefault="007165A8" w:rsidP="007165A8">
      <w:pPr>
        <w:ind w:left="1440"/>
        <w:rPr>
          <w:sz w:val="24"/>
          <w:szCs w:val="24"/>
          <w:lang w:val="es-ES"/>
        </w:rPr>
      </w:pPr>
      <w:r w:rsidRPr="00DE23EC">
        <w:rPr>
          <w:sz w:val="24"/>
          <w:szCs w:val="24"/>
          <w:lang w:val="es-ES"/>
        </w:rPr>
        <w:t>La clase</w:t>
      </w:r>
      <w:r w:rsidR="000E268D" w:rsidRPr="00DE23EC">
        <w:rPr>
          <w:sz w:val="24"/>
          <w:szCs w:val="24"/>
          <w:lang w:val="es-ES"/>
        </w:rPr>
        <w:t xml:space="preserve"> </w:t>
      </w:r>
      <w:r w:rsidR="000E268D" w:rsidRPr="00DE23EC">
        <w:rPr>
          <w:i/>
          <w:sz w:val="24"/>
          <w:szCs w:val="24"/>
          <w:lang w:val="es-ES"/>
        </w:rPr>
        <w:t>MenuPrincipal</w:t>
      </w:r>
      <w:r w:rsidR="000E268D" w:rsidRPr="00DE23EC">
        <w:rPr>
          <w:sz w:val="24"/>
          <w:szCs w:val="24"/>
          <w:lang w:val="es-ES"/>
        </w:rPr>
        <w:t>, muestra el menú en el cual se encuentran las funciones básicas del programa que son:</w:t>
      </w:r>
    </w:p>
    <w:p w:rsidR="007165A8" w:rsidRPr="00DE23EC" w:rsidRDefault="000E268D" w:rsidP="000E268D">
      <w:pPr>
        <w:pStyle w:val="Prrafodelista"/>
        <w:numPr>
          <w:ilvl w:val="0"/>
          <w:numId w:val="7"/>
        </w:numPr>
        <w:rPr>
          <w:sz w:val="24"/>
          <w:szCs w:val="24"/>
          <w:lang w:val="es-ES"/>
        </w:rPr>
      </w:pPr>
      <w:r w:rsidRPr="00DE23EC">
        <w:rPr>
          <w:sz w:val="24"/>
          <w:szCs w:val="24"/>
          <w:lang w:val="es-ES"/>
        </w:rPr>
        <w:t>Ingresar gasolina  los depósitos</w:t>
      </w:r>
    </w:p>
    <w:p w:rsidR="000E268D" w:rsidRPr="00DE23EC" w:rsidRDefault="000E268D" w:rsidP="000E268D">
      <w:pPr>
        <w:pStyle w:val="Prrafodelista"/>
        <w:numPr>
          <w:ilvl w:val="0"/>
          <w:numId w:val="7"/>
        </w:numPr>
        <w:rPr>
          <w:sz w:val="24"/>
          <w:szCs w:val="24"/>
          <w:lang w:val="es-ES"/>
        </w:rPr>
      </w:pPr>
      <w:r w:rsidRPr="00DE23EC">
        <w:rPr>
          <w:sz w:val="24"/>
          <w:szCs w:val="24"/>
          <w:lang w:val="es-ES"/>
        </w:rPr>
        <w:t>Definir el precio por galón de cada tipo de combustible</w:t>
      </w:r>
    </w:p>
    <w:p w:rsidR="000E268D" w:rsidRPr="00DE23EC" w:rsidRDefault="000E268D" w:rsidP="000E268D">
      <w:pPr>
        <w:pStyle w:val="Prrafodelista"/>
        <w:numPr>
          <w:ilvl w:val="0"/>
          <w:numId w:val="7"/>
        </w:numPr>
        <w:rPr>
          <w:sz w:val="24"/>
          <w:szCs w:val="24"/>
          <w:lang w:val="es-ES"/>
        </w:rPr>
      </w:pPr>
      <w:r w:rsidRPr="00DE23EC">
        <w:rPr>
          <w:sz w:val="24"/>
          <w:szCs w:val="24"/>
          <w:lang w:val="es-ES"/>
        </w:rPr>
        <w:t>Venta de gasolina a cliente final</w:t>
      </w:r>
    </w:p>
    <w:p w:rsidR="000E268D" w:rsidRPr="00DE23EC" w:rsidRDefault="000E268D" w:rsidP="000E268D">
      <w:pPr>
        <w:pStyle w:val="Prrafodelista"/>
        <w:numPr>
          <w:ilvl w:val="0"/>
          <w:numId w:val="7"/>
        </w:numPr>
        <w:rPr>
          <w:sz w:val="24"/>
          <w:szCs w:val="24"/>
          <w:lang w:val="es-ES"/>
        </w:rPr>
      </w:pPr>
      <w:r w:rsidRPr="00DE23EC">
        <w:rPr>
          <w:sz w:val="24"/>
          <w:szCs w:val="24"/>
          <w:lang w:val="es-ES"/>
        </w:rPr>
        <w:t>Información de Ventas</w:t>
      </w:r>
    </w:p>
    <w:p w:rsidR="000E268D" w:rsidRDefault="000E268D" w:rsidP="000E268D">
      <w:pPr>
        <w:pStyle w:val="Ttulo4"/>
        <w:numPr>
          <w:ilvl w:val="1"/>
          <w:numId w:val="6"/>
        </w:numPr>
        <w:rPr>
          <w:lang w:val="es-ES"/>
        </w:rPr>
      </w:pPr>
      <w:r>
        <w:rPr>
          <w:lang w:val="es-ES"/>
        </w:rPr>
        <w:t>program</w:t>
      </w:r>
    </w:p>
    <w:p w:rsidR="000E268D" w:rsidRPr="00DE23EC" w:rsidRDefault="000E268D" w:rsidP="000E268D">
      <w:pPr>
        <w:ind w:left="1440"/>
        <w:rPr>
          <w:sz w:val="24"/>
          <w:szCs w:val="24"/>
          <w:lang w:val="es-ES"/>
        </w:rPr>
      </w:pPr>
      <w:r w:rsidRPr="00DE23EC">
        <w:rPr>
          <w:sz w:val="24"/>
          <w:szCs w:val="24"/>
          <w:lang w:val="es-ES"/>
        </w:rPr>
        <w:t xml:space="preserve">En esta clase, se encuentra instrucciones como el cambio de título de la consola. Finalmente, la clase </w:t>
      </w:r>
      <w:r w:rsidRPr="00DE23EC">
        <w:rPr>
          <w:i/>
          <w:sz w:val="24"/>
          <w:szCs w:val="24"/>
          <w:lang w:val="es-ES"/>
        </w:rPr>
        <w:t>Program</w:t>
      </w:r>
      <w:r w:rsidRPr="00DE23EC">
        <w:rPr>
          <w:sz w:val="24"/>
          <w:szCs w:val="24"/>
          <w:lang w:val="es-ES"/>
        </w:rPr>
        <w:t xml:space="preserve">, es dentro de la cual se instancia un objeto de tipo </w:t>
      </w:r>
      <w:r w:rsidRPr="00DE23EC">
        <w:rPr>
          <w:i/>
          <w:sz w:val="24"/>
          <w:szCs w:val="24"/>
          <w:lang w:val="es-ES"/>
        </w:rPr>
        <w:t>MenuPrincipal¸</w:t>
      </w:r>
      <w:r w:rsidRPr="00DE23EC">
        <w:rPr>
          <w:sz w:val="24"/>
          <w:szCs w:val="24"/>
          <w:lang w:val="es-ES"/>
        </w:rPr>
        <w:t xml:space="preserve"> la cual da inicio a la interacción del cliente con el programa</w:t>
      </w:r>
    </w:p>
    <w:p w:rsidR="00877C2A" w:rsidRDefault="00877C2A" w:rsidP="00B00C8B">
      <w:pPr>
        <w:pStyle w:val="Ttulo3"/>
        <w:numPr>
          <w:ilvl w:val="0"/>
          <w:numId w:val="6"/>
        </w:numPr>
        <w:rPr>
          <w:lang w:val="es-ES"/>
        </w:rPr>
      </w:pPr>
      <w:r w:rsidRPr="004D779F">
        <w:rPr>
          <w:lang w:val="es-ES"/>
        </w:rPr>
        <w:t>DISEÑO DE PANTALLA</w:t>
      </w:r>
    </w:p>
    <w:p w:rsidR="004C78DA" w:rsidRDefault="004C78DA" w:rsidP="004C78DA">
      <w:pPr>
        <w:pStyle w:val="Ttulo4"/>
        <w:numPr>
          <w:ilvl w:val="1"/>
          <w:numId w:val="6"/>
        </w:numPr>
        <w:rPr>
          <w:lang w:val="es-ES"/>
        </w:rPr>
      </w:pPr>
      <w:r>
        <w:rPr>
          <w:lang w:val="es-ES"/>
        </w:rPr>
        <w:t>pantalla de bienvenida</w:t>
      </w:r>
    </w:p>
    <w:p w:rsidR="004C78DA" w:rsidRDefault="004C78DA" w:rsidP="00E10898">
      <w:pPr>
        <w:ind w:left="1440"/>
        <w:rPr>
          <w:lang w:val="es-ES"/>
        </w:rPr>
      </w:pPr>
      <w:r>
        <w:rPr>
          <w:noProof/>
          <w:lang w:val="es-ES" w:eastAsia="es-ES"/>
        </w:rPr>
        <w:drawing>
          <wp:inline distT="0" distB="0" distL="0" distR="0">
            <wp:extent cx="5033988" cy="457200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5C217B.tmp"/>
                    <pic:cNvPicPr/>
                  </pic:nvPicPr>
                  <pic:blipFill>
                    <a:blip r:embed="rId18">
                      <a:extLst>
                        <a:ext uri="{28A0092B-C50C-407E-A947-70E740481C1C}">
                          <a14:useLocalDpi xmlns:a14="http://schemas.microsoft.com/office/drawing/2010/main" val="0"/>
                        </a:ext>
                      </a:extLst>
                    </a:blip>
                    <a:stretch>
                      <a:fillRect/>
                    </a:stretch>
                  </pic:blipFill>
                  <pic:spPr>
                    <a:xfrm>
                      <a:off x="0" y="0"/>
                      <a:ext cx="5033988" cy="4572000"/>
                    </a:xfrm>
                    <a:prstGeom prst="rect">
                      <a:avLst/>
                    </a:prstGeom>
                  </pic:spPr>
                </pic:pic>
              </a:graphicData>
            </a:graphic>
          </wp:inline>
        </w:drawing>
      </w:r>
      <w:r>
        <w:rPr>
          <w:lang w:val="es-ES"/>
        </w:rPr>
        <w:br w:type="page"/>
      </w:r>
    </w:p>
    <w:p w:rsidR="004C78DA" w:rsidRDefault="004C78DA" w:rsidP="004C78DA">
      <w:pPr>
        <w:pStyle w:val="Ttulo4"/>
        <w:numPr>
          <w:ilvl w:val="1"/>
          <w:numId w:val="6"/>
        </w:numPr>
        <w:rPr>
          <w:lang w:val="es-ES"/>
        </w:rPr>
      </w:pPr>
      <w:r>
        <w:rPr>
          <w:lang w:val="es-ES"/>
        </w:rPr>
        <w:lastRenderedPageBreak/>
        <w:t>menú principal</w:t>
      </w:r>
    </w:p>
    <w:p w:rsidR="004C78DA" w:rsidRDefault="004C78DA" w:rsidP="00E10898">
      <w:pPr>
        <w:ind w:left="1440"/>
        <w:rPr>
          <w:lang w:val="es-ES"/>
        </w:rPr>
      </w:pPr>
      <w:r>
        <w:rPr>
          <w:noProof/>
          <w:lang w:val="es-ES" w:eastAsia="es-ES"/>
        </w:rPr>
        <w:drawing>
          <wp:inline distT="0" distB="0" distL="0" distR="0">
            <wp:extent cx="5033645" cy="2030681"/>
            <wp:effectExtent l="0" t="0" r="0" b="825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5C2465.tmp"/>
                    <pic:cNvPicPr/>
                  </pic:nvPicPr>
                  <pic:blipFill rotWithShape="1">
                    <a:blip r:embed="rId19">
                      <a:extLst>
                        <a:ext uri="{28A0092B-C50C-407E-A947-70E740481C1C}">
                          <a14:useLocalDpi xmlns:a14="http://schemas.microsoft.com/office/drawing/2010/main" val="0"/>
                        </a:ext>
                      </a:extLst>
                    </a:blip>
                    <a:srcRect b="55581"/>
                    <a:stretch/>
                  </pic:blipFill>
                  <pic:spPr bwMode="auto">
                    <a:xfrm>
                      <a:off x="0" y="0"/>
                      <a:ext cx="5033987" cy="2030819"/>
                    </a:xfrm>
                    <a:prstGeom prst="rect">
                      <a:avLst/>
                    </a:prstGeom>
                    <a:ln>
                      <a:noFill/>
                    </a:ln>
                    <a:extLst>
                      <a:ext uri="{53640926-AAD7-44D8-BBD7-CCE9431645EC}">
                        <a14:shadowObscured xmlns:a14="http://schemas.microsoft.com/office/drawing/2010/main"/>
                      </a:ext>
                    </a:extLst>
                  </pic:spPr>
                </pic:pic>
              </a:graphicData>
            </a:graphic>
          </wp:inline>
        </w:drawing>
      </w:r>
    </w:p>
    <w:p w:rsidR="00831E03" w:rsidRPr="00831E03" w:rsidRDefault="00831E03" w:rsidP="00831E03">
      <w:pPr>
        <w:pStyle w:val="Ttulo4"/>
        <w:numPr>
          <w:ilvl w:val="1"/>
          <w:numId w:val="6"/>
        </w:numPr>
        <w:rPr>
          <w:lang w:val="es-ES"/>
        </w:rPr>
      </w:pPr>
      <w:r>
        <w:rPr>
          <w:lang w:val="es-ES"/>
        </w:rPr>
        <w:t>menu ingresar combustible</w:t>
      </w:r>
    </w:p>
    <w:p w:rsidR="009266A5" w:rsidRDefault="004C78DA" w:rsidP="00831E03">
      <w:pPr>
        <w:ind w:left="1440"/>
        <w:rPr>
          <w:lang w:val="es-ES"/>
        </w:rPr>
      </w:pPr>
      <w:r>
        <w:rPr>
          <w:noProof/>
          <w:lang w:val="es-ES" w:eastAsia="es-ES"/>
        </w:rPr>
        <w:drawing>
          <wp:inline distT="0" distB="0" distL="0" distR="0">
            <wp:extent cx="5033987" cy="457200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5C5909.tmp"/>
                    <pic:cNvPicPr/>
                  </pic:nvPicPr>
                  <pic:blipFill>
                    <a:blip r:embed="rId20">
                      <a:extLst>
                        <a:ext uri="{28A0092B-C50C-407E-A947-70E740481C1C}">
                          <a14:useLocalDpi xmlns:a14="http://schemas.microsoft.com/office/drawing/2010/main" val="0"/>
                        </a:ext>
                      </a:extLst>
                    </a:blip>
                    <a:stretch>
                      <a:fillRect/>
                    </a:stretch>
                  </pic:blipFill>
                  <pic:spPr>
                    <a:xfrm>
                      <a:off x="0" y="0"/>
                      <a:ext cx="5033987" cy="4572000"/>
                    </a:xfrm>
                    <a:prstGeom prst="rect">
                      <a:avLst/>
                    </a:prstGeom>
                  </pic:spPr>
                </pic:pic>
              </a:graphicData>
            </a:graphic>
          </wp:inline>
        </w:drawing>
      </w:r>
    </w:p>
    <w:p w:rsidR="004C78DA" w:rsidRDefault="004C78DA" w:rsidP="004C78DA">
      <w:pPr>
        <w:rPr>
          <w:lang w:val="es-ES"/>
        </w:rPr>
      </w:pPr>
      <w:r>
        <w:rPr>
          <w:lang w:val="es-ES"/>
        </w:rPr>
        <w:br w:type="page"/>
      </w:r>
    </w:p>
    <w:p w:rsidR="004C78DA" w:rsidRDefault="004C78DA" w:rsidP="004C78DA">
      <w:pPr>
        <w:pStyle w:val="Ttulo4"/>
        <w:numPr>
          <w:ilvl w:val="1"/>
          <w:numId w:val="6"/>
        </w:numPr>
        <w:rPr>
          <w:lang w:val="es-ES"/>
        </w:rPr>
      </w:pPr>
      <w:r>
        <w:rPr>
          <w:lang w:val="es-ES"/>
        </w:rPr>
        <w:lastRenderedPageBreak/>
        <w:t>men</w:t>
      </w:r>
      <w:r w:rsidR="00831E03">
        <w:rPr>
          <w:lang w:val="es-ES"/>
        </w:rPr>
        <w:t>ú cambiar precio de combustible</w:t>
      </w:r>
    </w:p>
    <w:p w:rsidR="004C78DA" w:rsidRDefault="004C78DA" w:rsidP="00E10898">
      <w:pPr>
        <w:ind w:left="1440"/>
        <w:rPr>
          <w:lang w:val="es-ES"/>
        </w:rPr>
      </w:pPr>
      <w:r>
        <w:rPr>
          <w:noProof/>
          <w:lang w:val="es-ES" w:eastAsia="es-ES"/>
        </w:rPr>
        <w:drawing>
          <wp:inline distT="0" distB="0" distL="0" distR="0">
            <wp:extent cx="5033645" cy="2090057"/>
            <wp:effectExtent l="0" t="0" r="0" b="571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A5C8788.tmp"/>
                    <pic:cNvPicPr/>
                  </pic:nvPicPr>
                  <pic:blipFill rotWithShape="1">
                    <a:blip r:embed="rId21">
                      <a:extLst>
                        <a:ext uri="{28A0092B-C50C-407E-A947-70E740481C1C}">
                          <a14:useLocalDpi xmlns:a14="http://schemas.microsoft.com/office/drawing/2010/main" val="0"/>
                        </a:ext>
                      </a:extLst>
                    </a:blip>
                    <a:srcRect b="54283"/>
                    <a:stretch/>
                  </pic:blipFill>
                  <pic:spPr bwMode="auto">
                    <a:xfrm>
                      <a:off x="0" y="0"/>
                      <a:ext cx="5033987" cy="2090199"/>
                    </a:xfrm>
                    <a:prstGeom prst="rect">
                      <a:avLst/>
                    </a:prstGeom>
                    <a:ln>
                      <a:noFill/>
                    </a:ln>
                    <a:extLst>
                      <a:ext uri="{53640926-AAD7-44D8-BBD7-CCE9431645EC}">
                        <a14:shadowObscured xmlns:a14="http://schemas.microsoft.com/office/drawing/2010/main"/>
                      </a:ext>
                    </a:extLst>
                  </pic:spPr>
                </pic:pic>
              </a:graphicData>
            </a:graphic>
          </wp:inline>
        </w:drawing>
      </w:r>
    </w:p>
    <w:p w:rsidR="004C78DA" w:rsidRDefault="00E10898" w:rsidP="004C78DA">
      <w:pPr>
        <w:pStyle w:val="Ttulo4"/>
        <w:numPr>
          <w:ilvl w:val="1"/>
          <w:numId w:val="6"/>
        </w:numPr>
        <w:rPr>
          <w:lang w:val="es-ES"/>
        </w:rPr>
      </w:pPr>
      <w:r>
        <w:rPr>
          <w:lang w:val="es-ES"/>
        </w:rPr>
        <w:t>menú</w:t>
      </w:r>
      <w:r w:rsidR="004C78DA">
        <w:rPr>
          <w:lang w:val="es-ES"/>
        </w:rPr>
        <w:t xml:space="preserve"> vender combustible</w:t>
      </w:r>
      <w:r w:rsidR="004C78DA">
        <w:rPr>
          <w:noProof/>
          <w:lang w:val="es-ES" w:eastAsia="es-ES"/>
        </w:rPr>
        <w:drawing>
          <wp:inline distT="0" distB="0" distL="0" distR="0">
            <wp:extent cx="5033987" cy="45720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5CE8D4.tmp"/>
                    <pic:cNvPicPr/>
                  </pic:nvPicPr>
                  <pic:blipFill>
                    <a:blip r:embed="rId22">
                      <a:extLst>
                        <a:ext uri="{28A0092B-C50C-407E-A947-70E740481C1C}">
                          <a14:useLocalDpi xmlns:a14="http://schemas.microsoft.com/office/drawing/2010/main" val="0"/>
                        </a:ext>
                      </a:extLst>
                    </a:blip>
                    <a:stretch>
                      <a:fillRect/>
                    </a:stretch>
                  </pic:blipFill>
                  <pic:spPr>
                    <a:xfrm>
                      <a:off x="0" y="0"/>
                      <a:ext cx="5033987" cy="4572000"/>
                    </a:xfrm>
                    <a:prstGeom prst="rect">
                      <a:avLst/>
                    </a:prstGeom>
                  </pic:spPr>
                </pic:pic>
              </a:graphicData>
            </a:graphic>
          </wp:inline>
        </w:drawing>
      </w:r>
    </w:p>
    <w:p w:rsidR="004C78DA" w:rsidRDefault="004C78DA" w:rsidP="004C78DA">
      <w:pPr>
        <w:rPr>
          <w:rFonts w:asciiTheme="majorHAnsi" w:eastAsiaTheme="majorEastAsia" w:hAnsiTheme="majorHAnsi" w:cstheme="majorBidi"/>
          <w:color w:val="0673A5" w:themeColor="text2" w:themeShade="BF"/>
          <w:spacing w:val="10"/>
          <w:lang w:val="es-ES"/>
        </w:rPr>
      </w:pPr>
      <w:r>
        <w:rPr>
          <w:lang w:val="es-ES"/>
        </w:rPr>
        <w:br w:type="page"/>
      </w:r>
    </w:p>
    <w:p w:rsidR="004C78DA" w:rsidRDefault="00831E03" w:rsidP="004C78DA">
      <w:pPr>
        <w:pStyle w:val="Ttulo4"/>
        <w:numPr>
          <w:ilvl w:val="1"/>
          <w:numId w:val="6"/>
        </w:numPr>
        <w:rPr>
          <w:lang w:val="es-ES"/>
        </w:rPr>
      </w:pPr>
      <w:r>
        <w:rPr>
          <w:lang w:val="es-ES"/>
        </w:rPr>
        <w:lastRenderedPageBreak/>
        <w:t xml:space="preserve">opción </w:t>
      </w:r>
      <w:r w:rsidR="004C78DA">
        <w:rPr>
          <w:lang w:val="es-ES"/>
        </w:rPr>
        <w:t>mostrar inforMación de ventas</w:t>
      </w:r>
    </w:p>
    <w:p w:rsidR="00831E03" w:rsidRDefault="009266A5" w:rsidP="00831E03">
      <w:pPr>
        <w:ind w:left="1440"/>
        <w:rPr>
          <w:lang w:val="es-ES"/>
        </w:rPr>
      </w:pPr>
      <w:r>
        <w:rPr>
          <w:noProof/>
          <w:lang w:val="es-ES" w:eastAsia="es-ES"/>
        </w:rPr>
        <w:drawing>
          <wp:inline distT="0" distB="0" distL="0" distR="0">
            <wp:extent cx="5033987" cy="457200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5CFC78.tmp"/>
                    <pic:cNvPicPr/>
                  </pic:nvPicPr>
                  <pic:blipFill>
                    <a:blip r:embed="rId23">
                      <a:extLst>
                        <a:ext uri="{28A0092B-C50C-407E-A947-70E740481C1C}">
                          <a14:useLocalDpi xmlns:a14="http://schemas.microsoft.com/office/drawing/2010/main" val="0"/>
                        </a:ext>
                      </a:extLst>
                    </a:blip>
                    <a:stretch>
                      <a:fillRect/>
                    </a:stretch>
                  </pic:blipFill>
                  <pic:spPr>
                    <a:xfrm>
                      <a:off x="0" y="0"/>
                      <a:ext cx="5033987" cy="4572000"/>
                    </a:xfrm>
                    <a:prstGeom prst="rect">
                      <a:avLst/>
                    </a:prstGeom>
                  </pic:spPr>
                </pic:pic>
              </a:graphicData>
            </a:graphic>
          </wp:inline>
        </w:drawing>
      </w:r>
    </w:p>
    <w:p w:rsidR="00600081" w:rsidRDefault="00600081" w:rsidP="00600081">
      <w:pPr>
        <w:rPr>
          <w:lang w:val="es-ES"/>
        </w:rPr>
      </w:pPr>
      <w:r>
        <w:rPr>
          <w:lang w:val="es-ES"/>
        </w:rPr>
        <w:br w:type="page"/>
      </w:r>
    </w:p>
    <w:p w:rsidR="00600081" w:rsidRPr="00831E03" w:rsidRDefault="00600081" w:rsidP="00A21F0A">
      <w:pPr>
        <w:pStyle w:val="Ttulo4"/>
        <w:numPr>
          <w:ilvl w:val="1"/>
          <w:numId w:val="6"/>
        </w:numPr>
        <w:rPr>
          <w:lang w:val="es-ES"/>
        </w:rPr>
      </w:pPr>
      <w:r w:rsidRPr="00831E03">
        <w:rPr>
          <w:lang w:val="es-ES"/>
        </w:rPr>
        <w:lastRenderedPageBreak/>
        <w:t>opción</w:t>
      </w:r>
      <w:r w:rsidR="009266A5" w:rsidRPr="00831E03">
        <w:rPr>
          <w:lang w:val="es-ES"/>
        </w:rPr>
        <w:t xml:space="preserve"> salir del programa</w:t>
      </w:r>
    </w:p>
    <w:p w:rsidR="00831E03" w:rsidRDefault="009266A5" w:rsidP="004C78DA">
      <w:pPr>
        <w:ind w:left="1440"/>
        <w:rPr>
          <w:lang w:val="es-ES"/>
        </w:rPr>
      </w:pPr>
      <w:r>
        <w:rPr>
          <w:noProof/>
          <w:lang w:val="es-ES" w:eastAsia="es-ES"/>
        </w:rPr>
        <w:drawing>
          <wp:inline distT="0" distB="0" distL="0" distR="0" wp14:anchorId="1B7771FC" wp14:editId="6BA7C544">
            <wp:extent cx="5038344" cy="4318581"/>
            <wp:effectExtent l="0" t="0" r="0" b="635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7838" t="12650" r="38312" b="5246"/>
                    <a:stretch/>
                  </pic:blipFill>
                  <pic:spPr bwMode="auto">
                    <a:xfrm>
                      <a:off x="0" y="0"/>
                      <a:ext cx="5038344" cy="4318581"/>
                    </a:xfrm>
                    <a:prstGeom prst="rect">
                      <a:avLst/>
                    </a:prstGeom>
                    <a:ln>
                      <a:noFill/>
                    </a:ln>
                    <a:extLst>
                      <a:ext uri="{53640926-AAD7-44D8-BBD7-CCE9431645EC}">
                        <a14:shadowObscured xmlns:a14="http://schemas.microsoft.com/office/drawing/2010/main"/>
                      </a:ext>
                    </a:extLst>
                  </pic:spPr>
                </pic:pic>
              </a:graphicData>
            </a:graphic>
          </wp:inline>
        </w:drawing>
      </w:r>
    </w:p>
    <w:p w:rsidR="00831E03" w:rsidRDefault="00831E03" w:rsidP="00831E03">
      <w:pPr>
        <w:rPr>
          <w:lang w:val="es-ES"/>
        </w:rPr>
      </w:pPr>
      <w:r>
        <w:rPr>
          <w:lang w:val="es-ES"/>
        </w:rPr>
        <w:br w:type="page"/>
      </w:r>
    </w:p>
    <w:p w:rsidR="00EC7F07" w:rsidRDefault="00831E03" w:rsidP="00EC7F07">
      <w:pPr>
        <w:pStyle w:val="Ttulo2"/>
        <w:rPr>
          <w:lang w:val="es-ES"/>
        </w:rPr>
      </w:pPr>
      <w:r>
        <w:rPr>
          <w:lang w:val="es-ES"/>
        </w:rPr>
        <w:lastRenderedPageBreak/>
        <w:t>conclusiones</w:t>
      </w:r>
    </w:p>
    <w:p w:rsidR="00EC7F07" w:rsidRPr="00DE23EC" w:rsidRDefault="00EC7F07" w:rsidP="00EC7F07">
      <w:pPr>
        <w:pStyle w:val="Prrafodelista"/>
        <w:numPr>
          <w:ilvl w:val="0"/>
          <w:numId w:val="6"/>
        </w:numPr>
        <w:rPr>
          <w:sz w:val="24"/>
          <w:szCs w:val="24"/>
          <w:lang w:val="es-ES"/>
        </w:rPr>
      </w:pPr>
      <w:r w:rsidRPr="00DE23EC">
        <w:rPr>
          <w:sz w:val="24"/>
          <w:szCs w:val="24"/>
          <w:lang w:val="es-ES"/>
        </w:rPr>
        <w:t>En el proyecto, se implementaron méto</w:t>
      </w:r>
      <w:r w:rsidR="00E10898">
        <w:rPr>
          <w:sz w:val="24"/>
          <w:szCs w:val="24"/>
          <w:lang w:val="es-ES"/>
        </w:rPr>
        <w:t>dos y funciones que fueron vistos en la clase de introducción a la programación.</w:t>
      </w:r>
    </w:p>
    <w:p w:rsidR="00D52719" w:rsidRPr="00DE23EC" w:rsidRDefault="00D52719" w:rsidP="00EC7F07">
      <w:pPr>
        <w:pStyle w:val="Prrafodelista"/>
        <w:numPr>
          <w:ilvl w:val="0"/>
          <w:numId w:val="6"/>
        </w:numPr>
        <w:rPr>
          <w:sz w:val="24"/>
          <w:szCs w:val="24"/>
          <w:lang w:val="es-ES"/>
        </w:rPr>
      </w:pPr>
      <w:r w:rsidRPr="00DE23EC">
        <w:rPr>
          <w:sz w:val="24"/>
          <w:szCs w:val="24"/>
          <w:lang w:val="es-ES"/>
        </w:rPr>
        <w:t>El simulador de la gasolinera, cumple con los objetivos establecidos al principio de este documento.</w:t>
      </w:r>
    </w:p>
    <w:p w:rsidR="00D52719" w:rsidRPr="00DE23EC" w:rsidRDefault="00E10898" w:rsidP="00EC7F07">
      <w:pPr>
        <w:pStyle w:val="Prrafodelista"/>
        <w:numPr>
          <w:ilvl w:val="0"/>
          <w:numId w:val="6"/>
        </w:numPr>
        <w:rPr>
          <w:sz w:val="24"/>
          <w:szCs w:val="24"/>
          <w:lang w:val="es-ES"/>
        </w:rPr>
      </w:pPr>
      <w:r>
        <w:rPr>
          <w:sz w:val="24"/>
          <w:szCs w:val="24"/>
          <w:lang w:val="es-ES"/>
        </w:rPr>
        <w:t>La aplicación, ofrece</w:t>
      </w:r>
      <w:r w:rsidR="00D52719" w:rsidRPr="00DE23EC">
        <w:rPr>
          <w:sz w:val="24"/>
          <w:szCs w:val="24"/>
          <w:lang w:val="es-ES"/>
        </w:rPr>
        <w:t xml:space="preserve"> una herramienta innovadora para el control de los movimientos de compra y venta en una gasolinera.</w:t>
      </w:r>
    </w:p>
    <w:p w:rsidR="00EC7F07" w:rsidRPr="00DE23EC" w:rsidRDefault="00831E03" w:rsidP="00EC7F07">
      <w:pPr>
        <w:pStyle w:val="Prrafodelista"/>
        <w:numPr>
          <w:ilvl w:val="0"/>
          <w:numId w:val="6"/>
        </w:numPr>
        <w:rPr>
          <w:sz w:val="24"/>
          <w:szCs w:val="24"/>
          <w:lang w:val="es-ES"/>
        </w:rPr>
      </w:pPr>
      <w:r w:rsidRPr="00DE23EC">
        <w:rPr>
          <w:sz w:val="24"/>
          <w:szCs w:val="24"/>
          <w:lang w:val="es-ES"/>
        </w:rPr>
        <w:t xml:space="preserve">El programa </w:t>
      </w:r>
      <w:r w:rsidR="00EC7F07" w:rsidRPr="00DE23EC">
        <w:rPr>
          <w:sz w:val="24"/>
          <w:szCs w:val="24"/>
          <w:lang w:val="es-ES"/>
        </w:rPr>
        <w:t xml:space="preserve">es amigable con el usuario </w:t>
      </w:r>
      <w:r w:rsidR="00E10898">
        <w:rPr>
          <w:sz w:val="24"/>
          <w:szCs w:val="24"/>
          <w:lang w:val="es-ES"/>
        </w:rPr>
        <w:t>por</w:t>
      </w:r>
      <w:r w:rsidR="00EC7F07" w:rsidRPr="00DE23EC">
        <w:rPr>
          <w:sz w:val="24"/>
          <w:szCs w:val="24"/>
          <w:lang w:val="es-ES"/>
        </w:rPr>
        <w:t>que le permite seleccionar cada una de las opciones que se ofrecen el número de veces que éste lo desee.</w:t>
      </w:r>
    </w:p>
    <w:p w:rsidR="00D52719" w:rsidRPr="00DE23EC" w:rsidRDefault="00D52719" w:rsidP="00EC7F07">
      <w:pPr>
        <w:pStyle w:val="Prrafodelista"/>
        <w:numPr>
          <w:ilvl w:val="0"/>
          <w:numId w:val="6"/>
        </w:numPr>
        <w:rPr>
          <w:sz w:val="24"/>
          <w:szCs w:val="24"/>
          <w:lang w:val="es-ES"/>
        </w:rPr>
      </w:pPr>
      <w:r w:rsidRPr="00DE23EC">
        <w:rPr>
          <w:sz w:val="24"/>
          <w:szCs w:val="24"/>
          <w:lang w:val="es-ES"/>
        </w:rPr>
        <w:t>La aplicación presenta un ejemplo de programa de aplicación para consola.</w:t>
      </w:r>
    </w:p>
    <w:p w:rsidR="00D52719" w:rsidRPr="00DE23EC" w:rsidRDefault="00C552CC" w:rsidP="00EC7F07">
      <w:pPr>
        <w:pStyle w:val="Prrafodelista"/>
        <w:numPr>
          <w:ilvl w:val="0"/>
          <w:numId w:val="6"/>
        </w:numPr>
        <w:rPr>
          <w:sz w:val="24"/>
          <w:szCs w:val="24"/>
          <w:lang w:val="es-ES"/>
        </w:rPr>
      </w:pPr>
      <w:r w:rsidRPr="00DE23EC">
        <w:rPr>
          <w:sz w:val="24"/>
          <w:szCs w:val="24"/>
          <w:lang w:val="es-ES"/>
        </w:rPr>
        <w:t>El programa fue desarrollado bajo el paradigma de POO (Programación Orientada a Objetos) en el lenguaje de C#.</w:t>
      </w:r>
    </w:p>
    <w:p w:rsidR="00077ED5" w:rsidRPr="00DE23EC" w:rsidRDefault="000D33AD" w:rsidP="00077ED5">
      <w:pPr>
        <w:pStyle w:val="Prrafodelista"/>
        <w:numPr>
          <w:ilvl w:val="0"/>
          <w:numId w:val="6"/>
        </w:numPr>
        <w:rPr>
          <w:sz w:val="24"/>
          <w:szCs w:val="24"/>
          <w:lang w:val="es-ES"/>
        </w:rPr>
      </w:pPr>
      <w:r w:rsidRPr="00DE23EC">
        <w:rPr>
          <w:sz w:val="24"/>
          <w:szCs w:val="24"/>
          <w:lang w:val="es-ES"/>
        </w:rPr>
        <w:t>El programa aún tiene varias vulnerabilidades y funciones que deben ser optimizadas para ofrecer un manejo aún más amigable con el cliente.</w:t>
      </w:r>
    </w:p>
    <w:p w:rsidR="00077ED5" w:rsidRDefault="00077ED5" w:rsidP="00077ED5">
      <w:pPr>
        <w:pStyle w:val="Ttulo2"/>
        <w:rPr>
          <w:lang w:val="es-ES"/>
        </w:rPr>
      </w:pPr>
      <w:r>
        <w:rPr>
          <w:lang w:val="es-ES"/>
        </w:rPr>
        <w:br w:type="page"/>
      </w:r>
      <w:r>
        <w:rPr>
          <w:lang w:val="es-ES"/>
        </w:rPr>
        <w:lastRenderedPageBreak/>
        <w:t>bibliografía</w:t>
      </w:r>
    </w:p>
    <w:p w:rsidR="00077ED5" w:rsidRPr="00352A5B" w:rsidRDefault="00DE23EC" w:rsidP="00077ED5">
      <w:pPr>
        <w:pStyle w:val="Prrafodelista"/>
        <w:numPr>
          <w:ilvl w:val="0"/>
          <w:numId w:val="8"/>
        </w:numPr>
        <w:rPr>
          <w:sz w:val="24"/>
          <w:szCs w:val="24"/>
        </w:rPr>
      </w:pPr>
      <w:r>
        <w:rPr>
          <w:sz w:val="24"/>
          <w:szCs w:val="24"/>
          <w:lang w:val="es-ES"/>
        </w:rPr>
        <w:t>Luis Joyanes Aguilar. (2003) Fundamentos de Programación</w:t>
      </w:r>
      <w:r w:rsidR="00352A5B">
        <w:rPr>
          <w:sz w:val="24"/>
          <w:szCs w:val="24"/>
          <w:lang w:val="es-ES"/>
        </w:rPr>
        <w:t xml:space="preserve">. </w:t>
      </w:r>
      <w:r w:rsidR="00352A5B" w:rsidRPr="00352A5B">
        <w:rPr>
          <w:sz w:val="24"/>
          <w:szCs w:val="24"/>
        </w:rPr>
        <w:t>McGraw Hill.</w:t>
      </w:r>
      <w:r w:rsidRPr="00352A5B">
        <w:rPr>
          <w:sz w:val="24"/>
          <w:szCs w:val="24"/>
        </w:rPr>
        <w:t xml:space="preserve"> </w:t>
      </w:r>
    </w:p>
    <w:p w:rsidR="00352A5B" w:rsidRDefault="00352A5B" w:rsidP="00352A5B">
      <w:pPr>
        <w:pStyle w:val="Prrafodelista"/>
        <w:numPr>
          <w:ilvl w:val="0"/>
          <w:numId w:val="8"/>
        </w:numPr>
        <w:rPr>
          <w:sz w:val="24"/>
          <w:szCs w:val="24"/>
          <w:lang w:val="es-ES"/>
        </w:rPr>
      </w:pPr>
      <w:r w:rsidRPr="00E10898">
        <w:rPr>
          <w:sz w:val="24"/>
          <w:szCs w:val="24"/>
          <w:lang w:val="es-ES"/>
        </w:rPr>
        <w:t xml:space="preserve">Microsoft. (2016). </w:t>
      </w:r>
      <w:r w:rsidRPr="00352A5B">
        <w:rPr>
          <w:sz w:val="24"/>
          <w:szCs w:val="24"/>
          <w:lang w:val="es-ES"/>
        </w:rPr>
        <w:t>Banca en Línea [</w:t>
      </w:r>
      <w:r>
        <w:rPr>
          <w:sz w:val="24"/>
          <w:szCs w:val="24"/>
          <w:lang w:val="es-ES"/>
        </w:rPr>
        <w:t>En Red</w:t>
      </w:r>
      <w:r w:rsidRPr="00352A5B">
        <w:rPr>
          <w:sz w:val="24"/>
          <w:szCs w:val="24"/>
          <w:lang w:val="es-ES"/>
        </w:rPr>
        <w:t>]</w:t>
      </w:r>
      <w:r>
        <w:rPr>
          <w:sz w:val="24"/>
          <w:szCs w:val="24"/>
          <w:lang w:val="es-ES"/>
        </w:rPr>
        <w:t xml:space="preserve"> Disponible en: </w:t>
      </w:r>
      <w:hyperlink r:id="rId25" w:history="1">
        <w:r w:rsidRPr="00493055">
          <w:rPr>
            <w:rStyle w:val="Hipervnculo"/>
            <w:sz w:val="24"/>
            <w:szCs w:val="24"/>
            <w:lang w:val="es-ES"/>
          </w:rPr>
          <w:t>https://msdn.microsoft.com/es-es/library/dd409416.aspx</w:t>
        </w:r>
      </w:hyperlink>
    </w:p>
    <w:p w:rsidR="00352A5B" w:rsidRDefault="00352A5B" w:rsidP="00F57811">
      <w:pPr>
        <w:pStyle w:val="Prrafodelista"/>
        <w:numPr>
          <w:ilvl w:val="0"/>
          <w:numId w:val="8"/>
        </w:numPr>
        <w:rPr>
          <w:sz w:val="24"/>
          <w:szCs w:val="24"/>
          <w:lang w:val="es-ES"/>
        </w:rPr>
      </w:pPr>
      <w:r>
        <w:rPr>
          <w:sz w:val="24"/>
          <w:szCs w:val="24"/>
          <w:lang w:val="es-ES"/>
        </w:rPr>
        <w:t xml:space="preserve">Mis Algoritmos(2004). </w:t>
      </w:r>
      <w:r w:rsidR="00F57811">
        <w:rPr>
          <w:sz w:val="24"/>
          <w:szCs w:val="24"/>
          <w:lang w:val="es-ES"/>
        </w:rPr>
        <w:t xml:space="preserve">Aprenda a Crear Diagramas de Flujo. Banca en Línea [En Red] Disponible en: </w:t>
      </w:r>
      <w:hyperlink r:id="rId26" w:history="1">
        <w:r w:rsidR="00F57811" w:rsidRPr="00493055">
          <w:rPr>
            <w:rStyle w:val="Hipervnculo"/>
            <w:sz w:val="24"/>
            <w:szCs w:val="24"/>
            <w:lang w:val="es-ES"/>
          </w:rPr>
          <w:t>http://www.mis-algoritmos.com/aprenda-a-crear-diagramas-de-flujo</w:t>
        </w:r>
      </w:hyperlink>
    </w:p>
    <w:p w:rsidR="00F57811" w:rsidRPr="00F57811" w:rsidRDefault="00F57811" w:rsidP="00F57811">
      <w:pPr>
        <w:pStyle w:val="Prrafodelista"/>
        <w:rPr>
          <w:sz w:val="24"/>
          <w:szCs w:val="24"/>
          <w:lang w:val="es-ES"/>
        </w:rPr>
      </w:pPr>
    </w:p>
    <w:p w:rsidR="00BC69BE" w:rsidRPr="00077ED5" w:rsidRDefault="00BC69BE" w:rsidP="00BC69BE">
      <w:pPr>
        <w:pStyle w:val="Prrafodelista"/>
        <w:rPr>
          <w:lang w:val="es-ES"/>
        </w:rPr>
      </w:pPr>
      <w:bookmarkStart w:id="0" w:name="_GoBack"/>
      <w:bookmarkEnd w:id="0"/>
    </w:p>
    <w:sectPr w:rsidR="00BC69BE" w:rsidRPr="00077ED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A0D69" w:rsidRDefault="005A0D69">
      <w:pPr>
        <w:spacing w:after="0" w:line="240" w:lineRule="auto"/>
      </w:pPr>
      <w:r>
        <w:separator/>
      </w:r>
    </w:p>
  </w:endnote>
  <w:endnote w:type="continuationSeparator" w:id="0">
    <w:p w:rsidR="005A0D69" w:rsidRDefault="005A0D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A0D69" w:rsidRDefault="005A0D69">
      <w:pPr>
        <w:spacing w:after="0" w:line="240" w:lineRule="auto"/>
      </w:pPr>
      <w:r>
        <w:separator/>
      </w:r>
    </w:p>
  </w:footnote>
  <w:footnote w:type="continuationSeparator" w:id="0">
    <w:p w:rsidR="005A0D69" w:rsidRDefault="005A0D6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370BA8"/>
    <w:multiLevelType w:val="hybridMultilevel"/>
    <w:tmpl w:val="E5A69422"/>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E5553A9"/>
    <w:multiLevelType w:val="hybridMultilevel"/>
    <w:tmpl w:val="A968650A"/>
    <w:lvl w:ilvl="0" w:tplc="0C0A000F">
      <w:start w:val="1"/>
      <w:numFmt w:val="decimal"/>
      <w:lvlText w:val="%1."/>
      <w:lvlJc w:val="left"/>
      <w:pPr>
        <w:ind w:left="2205" w:hanging="360"/>
      </w:pPr>
    </w:lvl>
    <w:lvl w:ilvl="1" w:tplc="0C0A0019" w:tentative="1">
      <w:start w:val="1"/>
      <w:numFmt w:val="lowerLetter"/>
      <w:lvlText w:val="%2."/>
      <w:lvlJc w:val="left"/>
      <w:pPr>
        <w:ind w:left="2925" w:hanging="360"/>
      </w:pPr>
    </w:lvl>
    <w:lvl w:ilvl="2" w:tplc="0C0A001B" w:tentative="1">
      <w:start w:val="1"/>
      <w:numFmt w:val="lowerRoman"/>
      <w:lvlText w:val="%3."/>
      <w:lvlJc w:val="right"/>
      <w:pPr>
        <w:ind w:left="3645" w:hanging="180"/>
      </w:pPr>
    </w:lvl>
    <w:lvl w:ilvl="3" w:tplc="0C0A000F" w:tentative="1">
      <w:start w:val="1"/>
      <w:numFmt w:val="decimal"/>
      <w:lvlText w:val="%4."/>
      <w:lvlJc w:val="left"/>
      <w:pPr>
        <w:ind w:left="4365" w:hanging="360"/>
      </w:pPr>
    </w:lvl>
    <w:lvl w:ilvl="4" w:tplc="0C0A0019" w:tentative="1">
      <w:start w:val="1"/>
      <w:numFmt w:val="lowerLetter"/>
      <w:lvlText w:val="%5."/>
      <w:lvlJc w:val="left"/>
      <w:pPr>
        <w:ind w:left="5085" w:hanging="360"/>
      </w:pPr>
    </w:lvl>
    <w:lvl w:ilvl="5" w:tplc="0C0A001B" w:tentative="1">
      <w:start w:val="1"/>
      <w:numFmt w:val="lowerRoman"/>
      <w:lvlText w:val="%6."/>
      <w:lvlJc w:val="right"/>
      <w:pPr>
        <w:ind w:left="5805" w:hanging="180"/>
      </w:pPr>
    </w:lvl>
    <w:lvl w:ilvl="6" w:tplc="0C0A000F" w:tentative="1">
      <w:start w:val="1"/>
      <w:numFmt w:val="decimal"/>
      <w:lvlText w:val="%7."/>
      <w:lvlJc w:val="left"/>
      <w:pPr>
        <w:ind w:left="6525" w:hanging="360"/>
      </w:pPr>
    </w:lvl>
    <w:lvl w:ilvl="7" w:tplc="0C0A0019" w:tentative="1">
      <w:start w:val="1"/>
      <w:numFmt w:val="lowerLetter"/>
      <w:lvlText w:val="%8."/>
      <w:lvlJc w:val="left"/>
      <w:pPr>
        <w:ind w:left="7245" w:hanging="360"/>
      </w:pPr>
    </w:lvl>
    <w:lvl w:ilvl="8" w:tplc="0C0A001B" w:tentative="1">
      <w:start w:val="1"/>
      <w:numFmt w:val="lowerRoman"/>
      <w:lvlText w:val="%9."/>
      <w:lvlJc w:val="right"/>
      <w:pPr>
        <w:ind w:left="7965" w:hanging="180"/>
      </w:pPr>
    </w:lvl>
  </w:abstractNum>
  <w:abstractNum w:abstractNumId="3">
    <w:nsid w:val="3262216A"/>
    <w:multiLevelType w:val="hybridMultilevel"/>
    <w:tmpl w:val="130E5D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56F7639"/>
    <w:multiLevelType w:val="hybridMultilevel"/>
    <w:tmpl w:val="6B7E2FEE"/>
    <w:lvl w:ilvl="0" w:tplc="0C0A0001">
      <w:start w:val="1"/>
      <w:numFmt w:val="bullet"/>
      <w:lvlText w:val=""/>
      <w:lvlJc w:val="left"/>
      <w:pPr>
        <w:ind w:left="720" w:hanging="360"/>
      </w:pPr>
      <w:rPr>
        <w:rFonts w:ascii="Symbol" w:hAnsi="Symbol" w:hint="default"/>
      </w:rPr>
    </w:lvl>
    <w:lvl w:ilvl="1" w:tplc="0C0A000D">
      <w:start w:val="1"/>
      <w:numFmt w:val="bullet"/>
      <w:lvlText w:val=""/>
      <w:lvlJc w:val="left"/>
      <w:pPr>
        <w:ind w:left="1440" w:hanging="360"/>
      </w:pPr>
      <w:rPr>
        <w:rFonts w:ascii="Wingdings" w:hAnsi="Wingdings"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5FC1AD6"/>
    <w:multiLevelType w:val="hybridMultilevel"/>
    <w:tmpl w:val="7F2AD7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6"/>
  </w:num>
  <w:num w:numId="6">
    <w:abstractNumId w:val="0"/>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attachedTemplate r:id="rId1"/>
  <w:defaultTabStop w:val="720"/>
  <w:hyphenationZone w:val="425"/>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162C"/>
    <w:rsid w:val="000038FA"/>
    <w:rsid w:val="00053A57"/>
    <w:rsid w:val="00077ED5"/>
    <w:rsid w:val="000D33AD"/>
    <w:rsid w:val="000E268D"/>
    <w:rsid w:val="00132A80"/>
    <w:rsid w:val="00166724"/>
    <w:rsid w:val="00196FAA"/>
    <w:rsid w:val="001C66E3"/>
    <w:rsid w:val="0021187F"/>
    <w:rsid w:val="00246B8B"/>
    <w:rsid w:val="00275F32"/>
    <w:rsid w:val="00352A5B"/>
    <w:rsid w:val="00356958"/>
    <w:rsid w:val="003652F2"/>
    <w:rsid w:val="003E50FC"/>
    <w:rsid w:val="00443A46"/>
    <w:rsid w:val="004C78DA"/>
    <w:rsid w:val="004D779F"/>
    <w:rsid w:val="0053406C"/>
    <w:rsid w:val="0057040A"/>
    <w:rsid w:val="00580061"/>
    <w:rsid w:val="005A0D69"/>
    <w:rsid w:val="005C269E"/>
    <w:rsid w:val="00600081"/>
    <w:rsid w:val="00614FD8"/>
    <w:rsid w:val="0066099B"/>
    <w:rsid w:val="006C3355"/>
    <w:rsid w:val="006D72F9"/>
    <w:rsid w:val="007165A8"/>
    <w:rsid w:val="00831E03"/>
    <w:rsid w:val="00877C2A"/>
    <w:rsid w:val="008B162C"/>
    <w:rsid w:val="009266A5"/>
    <w:rsid w:val="00982352"/>
    <w:rsid w:val="009E14BB"/>
    <w:rsid w:val="00B17F31"/>
    <w:rsid w:val="00B74151"/>
    <w:rsid w:val="00BC69BE"/>
    <w:rsid w:val="00C552CC"/>
    <w:rsid w:val="00C565CB"/>
    <w:rsid w:val="00C713C0"/>
    <w:rsid w:val="00CC5C11"/>
    <w:rsid w:val="00D52719"/>
    <w:rsid w:val="00D529AB"/>
    <w:rsid w:val="00D81375"/>
    <w:rsid w:val="00DE23EC"/>
    <w:rsid w:val="00E10898"/>
    <w:rsid w:val="00E336B7"/>
    <w:rsid w:val="00E44068"/>
    <w:rsid w:val="00E71768"/>
    <w:rsid w:val="00EC7F07"/>
    <w:rsid w:val="00F07058"/>
    <w:rsid w:val="00F57811"/>
    <w:rsid w:val="00FE7A1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50C342-ADF3-485C-9563-004F5CBBB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Ttulo2">
    <w:name w:val="heading 2"/>
    <w:basedOn w:val="Normal"/>
    <w:next w:val="Normal"/>
    <w:link w:val="Ttulo2Car"/>
    <w:uiPriority w:val="9"/>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Ttulo3">
    <w:name w:val="heading 3"/>
    <w:basedOn w:val="Normal"/>
    <w:next w:val="Normal"/>
    <w:link w:val="Ttulo3Car"/>
    <w:uiPriority w:val="9"/>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Ttulo4">
    <w:name w:val="heading 4"/>
    <w:basedOn w:val="Normal"/>
    <w:next w:val="Normal"/>
    <w:link w:val="Ttulo4Car"/>
    <w:uiPriority w:val="9"/>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Ttulo5">
    <w:name w:val="heading 5"/>
    <w:basedOn w:val="Normal"/>
    <w:next w:val="Normal"/>
    <w:link w:val="Ttulo5C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Ttulo6">
    <w:name w:val="heading 6"/>
    <w:basedOn w:val="Normal"/>
    <w:next w:val="Normal"/>
    <w:link w:val="Ttulo6C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Ttulo7">
    <w:name w:val="heading 7"/>
    <w:basedOn w:val="Normal"/>
    <w:next w:val="Normal"/>
    <w:link w:val="Ttulo7C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Ttulo8">
    <w:name w:val="heading 8"/>
    <w:basedOn w:val="Normal"/>
    <w:next w:val="Normal"/>
    <w:link w:val="Ttulo8C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Ttulo9">
    <w:name w:val="heading 9"/>
    <w:basedOn w:val="Normal"/>
    <w:next w:val="Normal"/>
    <w:link w:val="Ttulo9C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Ttulo2Car">
    <w:name w:val="Título 2 Car"/>
    <w:basedOn w:val="Fuentedeprrafopredeter"/>
    <w:link w:val="Ttulo2"/>
    <w:uiPriority w:val="9"/>
    <w:rPr>
      <w:rFonts w:asciiTheme="majorHAnsi" w:eastAsiaTheme="majorEastAsia" w:hAnsiTheme="majorHAnsi" w:cstheme="majorBidi"/>
      <w:caps/>
      <w:spacing w:val="15"/>
      <w:shd w:val="clear" w:color="auto" w:fill="C9ECFC" w:themeFill="text2" w:themeFillTint="33"/>
    </w:rPr>
  </w:style>
  <w:style w:type="character" w:customStyle="1" w:styleId="Ttulo3Car">
    <w:name w:val="Título 3 Car"/>
    <w:basedOn w:val="Fuentedeprrafopredeter"/>
    <w:link w:val="Ttulo3"/>
    <w:uiPriority w:val="9"/>
    <w:rPr>
      <w:rFonts w:asciiTheme="majorHAnsi" w:eastAsiaTheme="majorEastAsia" w:hAnsiTheme="majorHAnsi" w:cstheme="majorBidi"/>
      <w:caps/>
      <w:color w:val="044D6E" w:themeColor="text2" w:themeShade="80"/>
      <w:spacing w:val="15"/>
    </w:rPr>
  </w:style>
  <w:style w:type="table" w:styleId="Tablaconcuadrcula">
    <w:name w:val="Table Grid"/>
    <w:basedOn w:val="Tablanormal"/>
    <w:uiPriority w:val="1"/>
    <w:pPr>
      <w:spacing w:after="0" w:line="240" w:lineRule="auto"/>
    </w:pPr>
    <w:tblPr>
      <w:tblInd w:w="0" w:type="dxa"/>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CellMar>
        <w:top w:w="0" w:type="dxa"/>
        <w:left w:w="108" w:type="dxa"/>
        <w:bottom w:w="0" w:type="dxa"/>
        <w:right w:w="108" w:type="dxa"/>
      </w:tblCellMar>
    </w:tblPr>
  </w:style>
  <w:style w:type="paragraph" w:styleId="Puesto">
    <w:name w:val="Title"/>
    <w:basedOn w:val="Normal"/>
    <w:next w:val="Normal"/>
    <w:link w:val="PuestoC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PuestoCar">
    <w:name w:val="Puesto Car"/>
    <w:basedOn w:val="Fuentedeprrafopredeter"/>
    <w:link w:val="Puesto"/>
    <w:uiPriority w:val="10"/>
    <w:rPr>
      <w:rFonts w:asciiTheme="majorHAnsi" w:eastAsiaTheme="majorEastAsia" w:hAnsiTheme="majorHAnsi" w:cstheme="majorBidi"/>
      <w:caps/>
      <w:color w:val="099BDD" w:themeColor="text2"/>
      <w:spacing w:val="10"/>
      <w:sz w:val="52"/>
      <w:szCs w:val="52"/>
    </w:rPr>
  </w:style>
  <w:style w:type="paragraph" w:styleId="Subttulo">
    <w:name w:val="Subtitle"/>
    <w:basedOn w:val="Normal"/>
    <w:next w:val="Normal"/>
    <w:link w:val="SubttuloCar"/>
    <w:uiPriority w:val="11"/>
    <w:qFormat/>
    <w:pPr>
      <w:spacing w:before="0" w:after="500" w:line="240" w:lineRule="auto"/>
    </w:pPr>
    <w:rPr>
      <w:caps/>
      <w:color w:val="757575" w:themeColor="text1" w:themeTint="A6"/>
      <w:spacing w:val="10"/>
      <w:sz w:val="21"/>
      <w:szCs w:val="21"/>
    </w:rPr>
  </w:style>
  <w:style w:type="character" w:customStyle="1" w:styleId="SubttuloCar">
    <w:name w:val="Subtítulo Car"/>
    <w:basedOn w:val="Fuentedeprrafopredeter"/>
    <w:link w:val="Subttulo"/>
    <w:uiPriority w:val="11"/>
    <w:rPr>
      <w:caps/>
      <w:color w:val="757575" w:themeColor="text1" w:themeTint="A6"/>
      <w:spacing w:val="10"/>
      <w:sz w:val="21"/>
      <w:szCs w:val="21"/>
    </w:rPr>
  </w:style>
  <w:style w:type="paragraph" w:styleId="Prrafodelista">
    <w:name w:val="List Paragraph"/>
    <w:basedOn w:val="Normal"/>
    <w:uiPriority w:val="34"/>
    <w:qFormat/>
    <w:pPr>
      <w:ind w:left="720"/>
      <w:contextualSpacing/>
    </w:pPr>
  </w:style>
  <w:style w:type="character" w:styleId="Referenciasutil">
    <w:name w:val="Subtle Reference"/>
    <w:uiPriority w:val="31"/>
    <w:qFormat/>
    <w:rPr>
      <w:b w:val="0"/>
      <w:bCs w:val="0"/>
      <w:color w:val="099BDD" w:themeColor="text2"/>
    </w:rPr>
  </w:style>
  <w:style w:type="character" w:styleId="nfasissutil">
    <w:name w:val="Subtle Emphasis"/>
    <w:uiPriority w:val="19"/>
    <w:qFormat/>
    <w:rPr>
      <w:i/>
      <w:iCs/>
      <w:color w:val="044D6E" w:themeColor="text2" w:themeShade="80"/>
    </w:rPr>
  </w:style>
  <w:style w:type="character" w:styleId="nfasis">
    <w:name w:val="Emphasis"/>
    <w:uiPriority w:val="20"/>
    <w:qFormat/>
    <w:rPr>
      <w:caps/>
      <w:color w:val="auto"/>
      <w:spacing w:val="5"/>
    </w:rPr>
  </w:style>
  <w:style w:type="paragraph" w:styleId="Cita">
    <w:name w:val="Quote"/>
    <w:basedOn w:val="Normal"/>
    <w:next w:val="Normal"/>
    <w:link w:val="CitaCar"/>
    <w:uiPriority w:val="29"/>
    <w:qFormat/>
    <w:pPr>
      <w:ind w:left="1080" w:right="1080"/>
      <w:jc w:val="center"/>
    </w:pPr>
    <w:rPr>
      <w:i/>
      <w:iCs/>
      <w:sz w:val="24"/>
      <w:szCs w:val="24"/>
    </w:rPr>
  </w:style>
  <w:style w:type="character" w:customStyle="1" w:styleId="CitaCar">
    <w:name w:val="Cita Car"/>
    <w:basedOn w:val="Fuentedeprrafopredeter"/>
    <w:link w:val="Cita"/>
    <w:uiPriority w:val="29"/>
    <w:rPr>
      <w:i/>
      <w:iCs/>
      <w:sz w:val="24"/>
      <w:szCs w:val="24"/>
    </w:rPr>
  </w:style>
  <w:style w:type="character" w:styleId="nfasisintenso">
    <w:name w:val="Intense Emphasis"/>
    <w:uiPriority w:val="21"/>
    <w:qFormat/>
    <w:rPr>
      <w:b/>
      <w:bCs/>
      <w:caps/>
      <w:color w:val="044D6E" w:themeColor="text2" w:themeShade="80"/>
      <w:spacing w:val="10"/>
    </w:rPr>
  </w:style>
  <w:style w:type="paragraph" w:styleId="Citadestacada">
    <w:name w:val="Intense Quote"/>
    <w:basedOn w:val="Normal"/>
    <w:next w:val="Normal"/>
    <w:link w:val="CitadestacadaCar"/>
    <w:uiPriority w:val="30"/>
    <w:qFormat/>
    <w:pPr>
      <w:spacing w:before="240" w:after="240" w:line="240" w:lineRule="auto"/>
      <w:ind w:left="1080" w:right="1080"/>
      <w:jc w:val="center"/>
    </w:pPr>
    <w:rPr>
      <w:color w:val="099BDD" w:themeColor="text2"/>
      <w:sz w:val="24"/>
      <w:szCs w:val="24"/>
    </w:rPr>
  </w:style>
  <w:style w:type="character" w:customStyle="1" w:styleId="CitadestacadaCar">
    <w:name w:val="Cita destacada Car"/>
    <w:basedOn w:val="Fuentedeprrafopredeter"/>
    <w:link w:val="Citadestacada"/>
    <w:uiPriority w:val="30"/>
    <w:rPr>
      <w:color w:val="099BDD" w:themeColor="text2"/>
      <w:sz w:val="24"/>
      <w:szCs w:val="24"/>
    </w:rPr>
  </w:style>
  <w:style w:type="character" w:customStyle="1" w:styleId="Ttulo4Car">
    <w:name w:val="Título 4 Car"/>
    <w:basedOn w:val="Fuentedeprrafopredeter"/>
    <w:link w:val="Ttulo4"/>
    <w:uiPriority w:val="9"/>
    <w:rPr>
      <w:rFonts w:asciiTheme="majorHAnsi" w:eastAsiaTheme="majorEastAsia" w:hAnsiTheme="majorHAnsi" w:cstheme="majorBidi"/>
      <w:caps/>
      <w:color w:val="0673A5" w:themeColor="text2" w:themeShade="BF"/>
      <w:spacing w:val="10"/>
    </w:rPr>
  </w:style>
  <w:style w:type="character" w:customStyle="1" w:styleId="Ttulo5Car">
    <w:name w:val="Título 5 Car"/>
    <w:basedOn w:val="Fuentedeprrafopredeter"/>
    <w:link w:val="Ttulo5"/>
    <w:uiPriority w:val="9"/>
    <w:rPr>
      <w:rFonts w:asciiTheme="majorHAnsi" w:eastAsiaTheme="majorEastAsia" w:hAnsiTheme="majorHAnsi" w:cstheme="majorBidi"/>
      <w:caps/>
      <w:color w:val="0673A5" w:themeColor="text2" w:themeShade="BF"/>
      <w:spacing w:val="10"/>
    </w:rPr>
  </w:style>
  <w:style w:type="character" w:customStyle="1" w:styleId="Ttulo6Car">
    <w:name w:val="Título 6 Car"/>
    <w:basedOn w:val="Fuentedeprrafopredeter"/>
    <w:link w:val="Ttulo6"/>
    <w:uiPriority w:val="9"/>
    <w:rPr>
      <w:rFonts w:asciiTheme="majorHAnsi" w:eastAsiaTheme="majorEastAsia" w:hAnsiTheme="majorHAnsi" w:cstheme="majorBidi"/>
      <w:caps/>
      <w:color w:val="0673A5" w:themeColor="text2" w:themeShade="BF"/>
      <w:spacing w:val="10"/>
    </w:rPr>
  </w:style>
  <w:style w:type="character" w:customStyle="1" w:styleId="Ttulo7Car">
    <w:name w:val="Título 7 Car"/>
    <w:basedOn w:val="Fuentedeprrafopredeter"/>
    <w:link w:val="Ttulo7"/>
    <w:uiPriority w:val="9"/>
    <w:rPr>
      <w:rFonts w:asciiTheme="majorHAnsi" w:eastAsiaTheme="majorEastAsia" w:hAnsiTheme="majorHAnsi" w:cstheme="majorBidi"/>
      <w:caps/>
      <w:color w:val="0673A5" w:themeColor="text2" w:themeShade="BF"/>
      <w:spacing w:val="10"/>
    </w:rPr>
  </w:style>
  <w:style w:type="character" w:customStyle="1" w:styleId="Ttulo8Car">
    <w:name w:val="Título 8 Car"/>
    <w:basedOn w:val="Fuentedeprrafopredeter"/>
    <w:link w:val="Ttulo8"/>
    <w:uiPriority w:val="9"/>
    <w:rPr>
      <w:rFonts w:asciiTheme="majorHAnsi" w:eastAsiaTheme="majorEastAsia" w:hAnsiTheme="majorHAnsi" w:cstheme="majorBidi"/>
      <w:caps/>
      <w:spacing w:val="10"/>
      <w:sz w:val="18"/>
      <w:szCs w:val="18"/>
    </w:rPr>
  </w:style>
  <w:style w:type="character" w:customStyle="1" w:styleId="Ttulo9Car">
    <w:name w:val="Título 9 Car"/>
    <w:basedOn w:val="Fuentedeprrafopredeter"/>
    <w:link w:val="Ttulo9"/>
    <w:uiPriority w:val="9"/>
    <w:rPr>
      <w:rFonts w:asciiTheme="majorHAnsi" w:eastAsiaTheme="majorEastAsia" w:hAnsiTheme="majorHAnsi" w:cstheme="majorBidi"/>
      <w:i/>
      <w:iCs/>
      <w:caps/>
      <w:spacing w:val="10"/>
      <w:sz w:val="18"/>
      <w:szCs w:val="18"/>
    </w:rPr>
  </w:style>
  <w:style w:type="paragraph" w:styleId="Sinespaciado">
    <w:name w:val="No Spacing"/>
    <w:link w:val="SinespaciadoCar"/>
    <w:uiPriority w:val="1"/>
    <w:qFormat/>
    <w:pPr>
      <w:spacing w:after="0" w:line="240" w:lineRule="auto"/>
    </w:pPr>
  </w:style>
  <w:style w:type="character" w:styleId="Ttulodellibro">
    <w:name w:val="Book Title"/>
    <w:uiPriority w:val="33"/>
    <w:qFormat/>
    <w:rPr>
      <w:b/>
      <w:bCs/>
      <w:i/>
      <w:iCs/>
      <w:spacing w:val="0"/>
    </w:rPr>
  </w:style>
  <w:style w:type="paragraph" w:styleId="Descripcin">
    <w:name w:val="caption"/>
    <w:basedOn w:val="Normal"/>
    <w:next w:val="Normal"/>
    <w:uiPriority w:val="35"/>
    <w:semiHidden/>
    <w:unhideWhenUsed/>
    <w:qFormat/>
    <w:rPr>
      <w:b/>
      <w:bCs/>
      <w:color w:val="0673A5" w:themeColor="text2" w:themeShade="BF"/>
      <w:sz w:val="16"/>
      <w:szCs w:val="16"/>
    </w:rPr>
  </w:style>
  <w:style w:type="character" w:styleId="Referenciaintensa">
    <w:name w:val="Intense Reference"/>
    <w:uiPriority w:val="32"/>
    <w:qFormat/>
    <w:rPr>
      <w:b w:val="0"/>
      <w:bCs w:val="0"/>
      <w:i/>
      <w:iCs/>
      <w:caps/>
      <w:color w:val="099BDD" w:themeColor="text2"/>
    </w:rPr>
  </w:style>
  <w:style w:type="character" w:customStyle="1" w:styleId="SinespaciadoCar">
    <w:name w:val="Sin espaciado Car"/>
    <w:basedOn w:val="Fuentedeprrafopredeter"/>
    <w:link w:val="Sinespaciado"/>
    <w:uiPriority w:val="1"/>
  </w:style>
  <w:style w:type="character" w:styleId="Textoennegrita">
    <w:name w:val="Strong"/>
    <w:uiPriority w:val="22"/>
    <w:qFormat/>
    <w:rPr>
      <w:b/>
      <w:bCs/>
    </w:rPr>
  </w:style>
  <w:style w:type="paragraph" w:styleId="TtulodeTDC">
    <w:name w:val="TOC Heading"/>
    <w:basedOn w:val="Ttulo1"/>
    <w:next w:val="Normal"/>
    <w:uiPriority w:val="39"/>
    <w:semiHidden/>
    <w:unhideWhenUsed/>
    <w:qFormat/>
    <w:pPr>
      <w:outlineLvl w:val="9"/>
    </w:pPr>
  </w:style>
  <w:style w:type="character" w:styleId="Hipervnculo">
    <w:name w:val="Hyperlink"/>
    <w:basedOn w:val="Fuentedeprrafopredeter"/>
    <w:uiPriority w:val="99"/>
    <w:unhideWhenUsed/>
    <w:rsid w:val="00BC69BE"/>
    <w:rPr>
      <w:color w:val="005DBA" w:themeColor="hyperlink"/>
      <w:u w:val="single"/>
    </w:rPr>
  </w:style>
  <w:style w:type="character" w:styleId="Hipervnculovisitado">
    <w:name w:val="FollowedHyperlink"/>
    <w:basedOn w:val="Fuentedeprrafopredeter"/>
    <w:uiPriority w:val="99"/>
    <w:semiHidden/>
    <w:unhideWhenUsed/>
    <w:rsid w:val="00352A5B"/>
    <w:rPr>
      <w:color w:val="6C606A"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tmp"/><Relationship Id="rId26" Type="http://schemas.openxmlformats.org/officeDocument/2006/relationships/hyperlink" Target="http://www.mis-algoritmos.com/aprenda-a-crear-diagramas-de-flujo" TargetMode="External"/><Relationship Id="rId3" Type="http://schemas.openxmlformats.org/officeDocument/2006/relationships/numbering" Target="numbering.xml"/><Relationship Id="rId21" Type="http://schemas.openxmlformats.org/officeDocument/2006/relationships/image" Target="media/image13.tmp"/><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msdn.microsoft.com/es-es/library/dd409416.aspx"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tmp"/><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tmp"/><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tmp"/><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tmp"/><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ony%20i3\AppData\Roaming\Microsoft\Plantillas\Dise&#241;o%20con%20bandas.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7.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9A27D4DB-4812-4CA3-9CF4-768E304439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Diseño con bandas.dotx</Template>
  <TotalTime>655</TotalTime>
  <Pages>22</Pages>
  <Words>1598</Words>
  <Characters>8795</Characters>
  <Application>Microsoft Office Word</Application>
  <DocSecurity>0</DocSecurity>
  <Lines>73</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10373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 de Windows</dc:creator>
  <cp:keywords/>
  <cp:lastModifiedBy>Mynor Xico</cp:lastModifiedBy>
  <cp:revision>14</cp:revision>
  <cp:lastPrinted>2016-03-11T22:05:00Z</cp:lastPrinted>
  <dcterms:created xsi:type="dcterms:W3CDTF">2016-03-01T06:18:00Z</dcterms:created>
  <dcterms:modified xsi:type="dcterms:W3CDTF">2016-03-11T22:14:00Z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